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7831" w14:textId="77777777" w:rsidR="00DA639D" w:rsidRPr="007C1D89" w:rsidRDefault="00DA639D" w:rsidP="00DA639D">
      <w:pPr>
        <w:pStyle w:val="2"/>
        <w:rPr>
          <w:sz w:val="24"/>
          <w:szCs w:val="24"/>
        </w:rPr>
      </w:pPr>
      <w:r w:rsidRPr="007C1D89">
        <w:rPr>
          <w:rFonts w:hint="eastAsia"/>
          <w:sz w:val="24"/>
          <w:szCs w:val="24"/>
        </w:rPr>
        <w:t>课程设计目的</w:t>
      </w:r>
    </w:p>
    <w:p w14:paraId="0380B7D0" w14:textId="77777777" w:rsidR="00DA639D" w:rsidRDefault="00DA639D" w:rsidP="00DA639D">
      <w:pPr>
        <w:pStyle w:val="a6"/>
      </w:pPr>
      <w:r>
        <w:rPr>
          <w:rFonts w:hint="eastAsia"/>
        </w:rPr>
        <w:t>本设计的目的是实现操作系统和相关系统软件的设计，其中涉及进程编程、</w:t>
      </w:r>
      <w:r>
        <w:rPr>
          <w:rFonts w:hint="eastAsia"/>
        </w:rPr>
        <w:t>I/O</w:t>
      </w:r>
      <w:r>
        <w:rPr>
          <w:rFonts w:hint="eastAsia"/>
        </w:rPr>
        <w:t>操作、存储管理、文件系统等操作系统概念。</w:t>
      </w:r>
    </w:p>
    <w:p w14:paraId="7C184907" w14:textId="77777777" w:rsidR="00DA639D" w:rsidRPr="007C1D89" w:rsidRDefault="00DA639D" w:rsidP="00DA639D">
      <w:pPr>
        <w:pStyle w:val="2"/>
        <w:rPr>
          <w:sz w:val="24"/>
          <w:szCs w:val="24"/>
        </w:rPr>
      </w:pPr>
      <w:r w:rsidRPr="007C1D89">
        <w:rPr>
          <w:rFonts w:hint="eastAsia"/>
          <w:sz w:val="24"/>
          <w:szCs w:val="24"/>
        </w:rPr>
        <w:t>课程设计要求</w:t>
      </w:r>
    </w:p>
    <w:p w14:paraId="4AB680A9" w14:textId="77777777" w:rsidR="00DA639D" w:rsidRDefault="00DA639D" w:rsidP="00DA639D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）对进行认真分析，列出实验具体步骤，写出符合题目要求的程序清单，准备出调试程序使用的数据。</w:t>
      </w:r>
    </w:p>
    <w:p w14:paraId="5672BB9E" w14:textId="77777777" w:rsidR="00DA639D" w:rsidRPr="00284B30" w:rsidRDefault="00DA639D" w:rsidP="00DA639D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）以完整的作业包的形式提交原始代码、设计文档和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运行程序。提交的光盘应当包括：设计题目，程序清单，运行结果分析，所选取的算法及其优缺点，以及通过上机取得了哪些经验。程序清单要求格式规范，注意加注释（包含关键字、方法、变量等），在每个模块前加注释，注释不得少于</w:t>
      </w:r>
      <w:r>
        <w:rPr>
          <w:rFonts w:hint="eastAsia"/>
        </w:rPr>
        <w:t>20%</w:t>
      </w:r>
      <w:r>
        <w:rPr>
          <w:rFonts w:hint="eastAsia"/>
        </w:rPr>
        <w:t>。课程设计要求同时上交打印文档，设计报告包括</w:t>
      </w:r>
      <w:r>
        <w:tab/>
      </w:r>
      <w:r>
        <w:rPr>
          <w:rFonts w:hint="eastAsia"/>
        </w:rPr>
        <w:t>设计题目，算法分析</w:t>
      </w:r>
      <w:r>
        <w:rPr>
          <w:rFonts w:hint="eastAsia"/>
        </w:rPr>
        <w:t>,</w:t>
      </w:r>
      <w:r>
        <w:rPr>
          <w:rFonts w:hint="eastAsia"/>
        </w:rPr>
        <w:t>关键代码及其数据结构说明，运行结果分析以及上机实践的经验总结。</w:t>
      </w:r>
    </w:p>
    <w:p w14:paraId="0A948FA4" w14:textId="77777777" w:rsidR="00DA639D" w:rsidRPr="003C5485" w:rsidRDefault="00DA639D" w:rsidP="00DA639D">
      <w:pPr>
        <w:pStyle w:val="2"/>
        <w:rPr>
          <w:sz w:val="24"/>
          <w:szCs w:val="24"/>
        </w:rPr>
      </w:pPr>
      <w:r w:rsidRPr="003C5485">
        <w:rPr>
          <w:rFonts w:hint="eastAsia"/>
          <w:sz w:val="24"/>
          <w:szCs w:val="24"/>
        </w:rPr>
        <w:t>设计任务</w:t>
      </w:r>
    </w:p>
    <w:p w14:paraId="005747FF" w14:textId="77777777" w:rsidR="00DA639D" w:rsidRDefault="00DA639D" w:rsidP="00DA639D">
      <w:pPr>
        <w:pStyle w:val="1"/>
        <w:rPr>
          <w:sz w:val="24"/>
        </w:rPr>
      </w:pPr>
      <w:bookmarkStart w:id="0" w:name="_Toc43024144"/>
      <w:r w:rsidRPr="00284B30">
        <w:rPr>
          <w:rFonts w:hint="eastAsia"/>
          <w:sz w:val="24"/>
          <w:szCs w:val="24"/>
        </w:rPr>
        <w:t>设计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</w:t>
      </w:r>
      <w:bookmarkStart w:id="1" w:name="_Toc43024145"/>
      <w:bookmarkEnd w:id="0"/>
    </w:p>
    <w:p w14:paraId="2F71A4B4" w14:textId="77777777" w:rsidR="00DA639D" w:rsidRDefault="00DA639D" w:rsidP="00DA639D">
      <w:pPr>
        <w:widowControl/>
        <w:jc w:val="left"/>
        <w:rPr>
          <w:sz w:val="24"/>
        </w:rPr>
      </w:pPr>
      <w:r>
        <w:rPr>
          <w:rFonts w:hint="eastAsia"/>
          <w:sz w:val="24"/>
        </w:rPr>
        <w:t>设计任务：</w:t>
      </w:r>
      <w:bookmarkEnd w:id="1"/>
      <w:r>
        <w:rPr>
          <w:rFonts w:hint="eastAsia"/>
          <w:sz w:val="24"/>
        </w:rPr>
        <w:t>模拟Linux文件系统</w:t>
      </w:r>
    </w:p>
    <w:p w14:paraId="35C86788" w14:textId="77777777" w:rsidR="00DA639D" w:rsidRDefault="00DA639D" w:rsidP="00DA639D">
      <w:pPr>
        <w:pStyle w:val="a6"/>
      </w:pPr>
      <w:r>
        <w:rPr>
          <w:rFonts w:hint="eastAsia"/>
        </w:rPr>
        <w:t>在任一</w:t>
      </w:r>
      <w:r>
        <w:rPr>
          <w:rFonts w:hint="eastAsia"/>
        </w:rPr>
        <w:t>OS</w:t>
      </w:r>
      <w:r>
        <w:rPr>
          <w:rFonts w:hint="eastAsia"/>
        </w:rPr>
        <w:t>下，建立一个大文件，把它假象成一张盘，在其中实现一个简单的模拟</w:t>
      </w:r>
      <w:r>
        <w:rPr>
          <w:rFonts w:hint="eastAsia"/>
        </w:rPr>
        <w:t>Linux</w:t>
      </w:r>
      <w:r>
        <w:rPr>
          <w:rFonts w:hint="eastAsia"/>
        </w:rPr>
        <w:t>文件系统。</w:t>
      </w:r>
    </w:p>
    <w:p w14:paraId="6438A1F9" w14:textId="77777777" w:rsidR="00DA639D" w:rsidRDefault="00DA639D" w:rsidP="00DA639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在现有机器硬盘上开辟100M的硬盘空间，作为设定的硬盘空间。</w:t>
      </w:r>
    </w:p>
    <w:p w14:paraId="6BAAB7EE" w14:textId="77777777" w:rsidR="00DA639D" w:rsidRDefault="00DA639D" w:rsidP="00DA639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编写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管理程序</w:t>
      </w:r>
      <w:proofErr w:type="spellStart"/>
      <w:r>
        <w:rPr>
          <w:rFonts w:hint="eastAsia"/>
          <w:sz w:val="24"/>
        </w:rPr>
        <w:t>simdisk</w:t>
      </w:r>
      <w:proofErr w:type="spellEnd"/>
      <w:r>
        <w:rPr>
          <w:rFonts w:hint="eastAsia"/>
          <w:sz w:val="24"/>
        </w:rPr>
        <w:t>对此空间进行管理，以模拟Linux文件系统，要求：</w:t>
      </w:r>
    </w:p>
    <w:p w14:paraId="0F5F0393" w14:textId="77777777" w:rsidR="00DA639D" w:rsidRDefault="00DA639D" w:rsidP="00DA639D">
      <w:pPr>
        <w:pStyle w:val="aa"/>
        <w:numPr>
          <w:ilvl w:val="0"/>
          <w:numId w:val="5"/>
        </w:numPr>
        <w:ind w:right="-694"/>
        <w:rPr>
          <w:sz w:val="24"/>
          <w:szCs w:val="24"/>
        </w:rPr>
      </w:pPr>
      <w:r>
        <w:rPr>
          <w:rFonts w:hint="eastAsia"/>
          <w:sz w:val="24"/>
          <w:szCs w:val="24"/>
        </w:rPr>
        <w:t>盘块大小</w:t>
      </w:r>
      <w:r>
        <w:rPr>
          <w:sz w:val="24"/>
          <w:szCs w:val="24"/>
        </w:rPr>
        <w:t>1k</w:t>
      </w:r>
      <w:r>
        <w:rPr>
          <w:rFonts w:hint="eastAsia"/>
          <w:sz w:val="24"/>
          <w:szCs w:val="24"/>
        </w:rPr>
        <w:t xml:space="preserve"> </w:t>
      </w:r>
    </w:p>
    <w:p w14:paraId="4B18D746" w14:textId="77777777" w:rsidR="00DA639D" w:rsidRDefault="00DA639D" w:rsidP="00DA639D">
      <w:pPr>
        <w:pStyle w:val="aa"/>
        <w:numPr>
          <w:ilvl w:val="0"/>
          <w:numId w:val="5"/>
        </w:numPr>
        <w:ind w:right="-694"/>
        <w:rPr>
          <w:sz w:val="24"/>
          <w:szCs w:val="24"/>
        </w:rPr>
      </w:pPr>
      <w:r>
        <w:rPr>
          <w:rFonts w:hint="eastAsia"/>
          <w:sz w:val="24"/>
          <w:szCs w:val="24"/>
        </w:rPr>
        <w:t>空闲盘块的管理：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位图法</w:t>
      </w:r>
    </w:p>
    <w:p w14:paraId="13076D1A" w14:textId="77777777" w:rsidR="00DA639D" w:rsidRDefault="00DA639D" w:rsidP="00DA639D">
      <w:pPr>
        <w:pStyle w:val="aa"/>
        <w:numPr>
          <w:ilvl w:val="0"/>
          <w:numId w:val="5"/>
        </w:numPr>
        <w:ind w:right="-694"/>
        <w:rPr>
          <w:sz w:val="24"/>
          <w:szCs w:val="24"/>
        </w:rPr>
      </w:pPr>
      <w:r>
        <w:rPr>
          <w:rFonts w:hint="eastAsia"/>
          <w:sz w:val="24"/>
          <w:szCs w:val="24"/>
        </w:rPr>
        <w:t>结构：超级块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结点区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根目录区</w:t>
      </w:r>
    </w:p>
    <w:p w14:paraId="1EF13BAA" w14:textId="77777777" w:rsidR="00DA639D" w:rsidRDefault="00DA639D" w:rsidP="00DA639D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该</w:t>
      </w:r>
      <w:proofErr w:type="spellStart"/>
      <w:r>
        <w:rPr>
          <w:rFonts w:hint="eastAsia"/>
          <w:sz w:val="24"/>
        </w:rPr>
        <w:t>simdisk</w:t>
      </w:r>
      <w:proofErr w:type="spellEnd"/>
      <w:r>
        <w:rPr>
          <w:rFonts w:hint="eastAsia"/>
          <w:sz w:val="24"/>
        </w:rPr>
        <w:t>管理程序的功能要求如下：</w:t>
      </w:r>
    </w:p>
    <w:p w14:paraId="278AAB98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 xml:space="preserve">info:  </w:t>
      </w:r>
      <w:r>
        <w:rPr>
          <w:rFonts w:hint="eastAsia"/>
        </w:rPr>
        <w:t>显示整个系统信息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Linux</w:t>
      </w:r>
      <w:r>
        <w:rPr>
          <w:rFonts w:hint="eastAsia"/>
        </w:rPr>
        <w:t>文件系统的系统信息</w:t>
      </w:r>
      <w:r>
        <w:rPr>
          <w:rFonts w:hint="eastAsia"/>
        </w:rPr>
        <w:t>)</w:t>
      </w:r>
      <w:r>
        <w:rPr>
          <w:rFonts w:hint="eastAsia"/>
        </w:rPr>
        <w:t>，文件可以根</w:t>
      </w:r>
      <w:r>
        <w:rPr>
          <w:rFonts w:hint="eastAsia"/>
        </w:rPr>
        <w:lastRenderedPageBreak/>
        <w:t>据用户进行读写保护。目录名和文件名支持全路径名和相对路径名，路径名各分量间用“</w:t>
      </w:r>
      <w:r>
        <w:rPr>
          <w:rFonts w:hint="eastAsia"/>
        </w:rPr>
        <w:t>/</w:t>
      </w:r>
      <w:r>
        <w:rPr>
          <w:rFonts w:hint="eastAsia"/>
        </w:rPr>
        <w:t>”隔开。</w:t>
      </w:r>
    </w:p>
    <w:p w14:paraId="0DE5C0F6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 xml:space="preserve">cd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改变目录：改变当前工作目录，目录不存在时给出出错信息。</w:t>
      </w:r>
    </w:p>
    <w:p w14:paraId="42284F92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显示目录：显示指定目录下或当前目录下的信息，包括文件名、物理地址、保护码、文件长度、子目录等（带</w:t>
      </w:r>
      <w:r>
        <w:rPr>
          <w:rFonts w:hint="eastAsia"/>
        </w:rPr>
        <w:t>/s</w:t>
      </w:r>
      <w:r>
        <w:rPr>
          <w:rFonts w:hint="eastAsia"/>
        </w:rPr>
        <w:t>参数的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命令，显示所有子目录）。</w:t>
      </w:r>
    </w:p>
    <w:p w14:paraId="1F816257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 xml:space="preserve">md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创建目录：在指定路径或当前路径下创建指定目录。重名时给出错信息。</w:t>
      </w:r>
    </w:p>
    <w:p w14:paraId="41A67654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删除目录：删除指定目录下所有文件和子目录。要删目录不空时，要给出提示是否要删除。</w:t>
      </w:r>
    </w:p>
    <w:p w14:paraId="2A163C60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建立文件。</w:t>
      </w:r>
    </w:p>
    <w:p w14:paraId="3216E9C5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 xml:space="preserve">cat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打开文件。</w:t>
      </w:r>
    </w:p>
    <w:p w14:paraId="3412FB91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 xml:space="preserve">copy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拷贝文件，除支持模拟</w:t>
      </w:r>
      <w:r>
        <w:rPr>
          <w:rFonts w:hint="eastAsia"/>
        </w:rPr>
        <w:t>Linux</w:t>
      </w:r>
      <w:r>
        <w:rPr>
          <w:rFonts w:hint="eastAsia"/>
        </w:rPr>
        <w:t>文件系统内部的文件拷贝外，还支持</w:t>
      </w:r>
      <w:r>
        <w:rPr>
          <w:rFonts w:hint="eastAsia"/>
        </w:rPr>
        <w:t>host</w:t>
      </w:r>
      <w:r>
        <w:rPr>
          <w:rFonts w:hint="eastAsia"/>
        </w:rPr>
        <w:t>文件系统与模拟</w:t>
      </w:r>
      <w:r>
        <w:rPr>
          <w:rFonts w:hint="eastAsia"/>
        </w:rPr>
        <w:t>Linux</w:t>
      </w:r>
      <w:r>
        <w:rPr>
          <w:rFonts w:hint="eastAsia"/>
        </w:rPr>
        <w:t>文件系统间的文件拷贝，</w:t>
      </w:r>
      <w:r>
        <w:rPr>
          <w:rFonts w:hint="eastAsia"/>
        </w:rPr>
        <w:t>host</w:t>
      </w:r>
      <w:r>
        <w:rPr>
          <w:rFonts w:hint="eastAsia"/>
        </w:rPr>
        <w:t>文件系统的文件命名为</w:t>
      </w:r>
      <w:r>
        <w:rPr>
          <w:rFonts w:hint="eastAsia"/>
        </w:rPr>
        <w:t>&lt;host&gt;</w:t>
      </w:r>
      <w:r>
        <w:t>…</w:t>
      </w:r>
      <w:r>
        <w:rPr>
          <w:rFonts w:hint="eastAsia"/>
        </w:rPr>
        <w:t>，如：将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D</w:t>
      </w:r>
      <w:r>
        <w:rPr>
          <w:rFonts w:hint="eastAsia"/>
        </w:rPr>
        <w:t>：盘的文件</w:t>
      </w:r>
      <w:r>
        <w:rPr>
          <w:rFonts w:hint="eastAsia"/>
        </w:rPr>
        <w:t>\data\sample\test.txt</w:t>
      </w:r>
      <w:r>
        <w:rPr>
          <w:rFonts w:hint="eastAsia"/>
        </w:rPr>
        <w:t>文件拷贝到模拟</w:t>
      </w:r>
      <w:r>
        <w:rPr>
          <w:rFonts w:hint="eastAsia"/>
        </w:rPr>
        <w:t>Linux</w:t>
      </w:r>
      <w:r>
        <w:rPr>
          <w:rFonts w:hint="eastAsia"/>
        </w:rPr>
        <w:t>文件系统中的</w:t>
      </w:r>
      <w:r>
        <w:rPr>
          <w:rFonts w:hint="eastAsia"/>
        </w:rPr>
        <w:t>/test/data</w:t>
      </w:r>
      <w:r>
        <w:rPr>
          <w:rFonts w:hint="eastAsia"/>
        </w:rPr>
        <w:t>目录，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D</w:t>
      </w:r>
      <w:r>
        <w:rPr>
          <w:rFonts w:hint="eastAsia"/>
        </w:rPr>
        <w:t>：盘的当前目录为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\data</w:t>
      </w:r>
      <w:r>
        <w:rPr>
          <w:rFonts w:hint="eastAsia"/>
        </w:rPr>
        <w:t>，则使用命令：</w:t>
      </w:r>
    </w:p>
    <w:p w14:paraId="5749AAB6" w14:textId="77777777" w:rsidR="00DA639D" w:rsidRDefault="00DA639D" w:rsidP="00DA639D">
      <w:pPr>
        <w:pStyle w:val="a6"/>
        <w:ind w:left="420" w:firstLineChars="0" w:firstLine="720"/>
      </w:pPr>
      <w:proofErr w:type="spellStart"/>
      <w:r>
        <w:rPr>
          <w:rFonts w:hint="eastAsia"/>
        </w:rPr>
        <w:t>simdisk</w:t>
      </w:r>
      <w:proofErr w:type="spellEnd"/>
      <w:r>
        <w:rPr>
          <w:rFonts w:hint="eastAsia"/>
        </w:rPr>
        <w:t xml:space="preserve"> copy &lt;host&gt;D</w:t>
      </w:r>
      <w:r>
        <w:rPr>
          <w:rFonts w:hint="eastAsia"/>
        </w:rPr>
        <w:t>：</w:t>
      </w:r>
      <w:r>
        <w:rPr>
          <w:rFonts w:hint="eastAsia"/>
        </w:rPr>
        <w:t>\data\sample\test.txt /test/data</w:t>
      </w:r>
    </w:p>
    <w:p w14:paraId="4026FB6F" w14:textId="77777777" w:rsidR="00DA639D" w:rsidRDefault="00DA639D" w:rsidP="00DA639D">
      <w:pPr>
        <w:pStyle w:val="a6"/>
        <w:ind w:left="420" w:firstLineChars="0" w:firstLine="720"/>
      </w:pPr>
      <w:r>
        <w:rPr>
          <w:rFonts w:hint="eastAsia"/>
        </w:rPr>
        <w:t>或者：</w:t>
      </w:r>
      <w:proofErr w:type="spellStart"/>
      <w:r>
        <w:rPr>
          <w:rFonts w:hint="eastAsia"/>
        </w:rPr>
        <w:t>simdisk</w:t>
      </w:r>
      <w:proofErr w:type="spellEnd"/>
      <w:r>
        <w:rPr>
          <w:rFonts w:hint="eastAsia"/>
        </w:rPr>
        <w:t xml:space="preserve"> copy &lt;host&gt;D</w:t>
      </w:r>
      <w:r>
        <w:rPr>
          <w:rFonts w:hint="eastAsia"/>
        </w:rPr>
        <w:t>：</w:t>
      </w:r>
      <w:r>
        <w:rPr>
          <w:rFonts w:hint="eastAsia"/>
        </w:rPr>
        <w:t>sample\test.txt /test/data</w:t>
      </w:r>
    </w:p>
    <w:p w14:paraId="328899B5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 xml:space="preserve">del </w:t>
      </w:r>
      <w:r>
        <w:t>…</w:t>
      </w:r>
      <w:r>
        <w:rPr>
          <w:rFonts w:hint="eastAsia"/>
        </w:rPr>
        <w:t xml:space="preserve">:  </w:t>
      </w:r>
      <w:r>
        <w:rPr>
          <w:rFonts w:hint="eastAsia"/>
        </w:rPr>
        <w:t>删除文件：删除指定文件，不存在时给出出错信息。</w:t>
      </w:r>
    </w:p>
    <w:p w14:paraId="3D7D7A10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 xml:space="preserve">check: </w:t>
      </w:r>
      <w:r>
        <w:rPr>
          <w:rFonts w:hint="eastAsia"/>
        </w:rPr>
        <w:t>检测并恢复文件系统：对文件系统中的数据一致性进行检测，并自动根据文件系统的结构和信息进行数据再整理。</w:t>
      </w:r>
    </w:p>
    <w:p w14:paraId="11C09254" w14:textId="77777777" w:rsidR="00DA639D" w:rsidRDefault="00DA639D" w:rsidP="00DA639D">
      <w:pPr>
        <w:numPr>
          <w:ilvl w:val="0"/>
          <w:numId w:val="4"/>
        </w:numPr>
        <w:spacing w:line="360" w:lineRule="auto"/>
        <w:rPr>
          <w:sz w:val="24"/>
        </w:rPr>
      </w:pPr>
      <w:bookmarkStart w:id="2" w:name="_Hlk32398684"/>
      <w:r>
        <w:rPr>
          <w:rFonts w:hint="eastAsia"/>
          <w:sz w:val="24"/>
        </w:rPr>
        <w:t>程序的总体流程为：</w:t>
      </w:r>
    </w:p>
    <w:p w14:paraId="23BA642E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初始化文件目录；</w:t>
      </w:r>
    </w:p>
    <w:p w14:paraId="40A1ED03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输出提示符，等待接受命令，分析键入的命令；</w:t>
      </w:r>
    </w:p>
    <w:p w14:paraId="1F0E5DB0" w14:textId="77777777" w:rsidR="00DA639D" w:rsidRDefault="00DA639D" w:rsidP="00DA639D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对合法的命令，执行相应的处理程序，否则输出错误信息，继续等待新命令，直到键入</w:t>
      </w:r>
      <w:r>
        <w:rPr>
          <w:rFonts w:hint="eastAsia"/>
        </w:rPr>
        <w:t>EXIT</w:t>
      </w:r>
      <w:r>
        <w:rPr>
          <w:rFonts w:hint="eastAsia"/>
        </w:rPr>
        <w:t>退出为止。</w:t>
      </w:r>
    </w:p>
    <w:bookmarkEnd w:id="2"/>
    <w:p w14:paraId="052CFB5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黑体" w:eastAsia="黑体" w:hAnsi="黑体"/>
          <w:b/>
        </w:rPr>
      </w:pPr>
    </w:p>
    <w:p w14:paraId="29B3CAC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黑体" w:eastAsia="黑体" w:hAnsi="黑体"/>
          <w:b/>
          <w:sz w:val="28"/>
          <w:szCs w:val="28"/>
        </w:rPr>
      </w:pPr>
      <w:r w:rsidRPr="00550AEB">
        <w:rPr>
          <w:rFonts w:ascii="黑体" w:eastAsia="黑体" w:hAnsi="黑体" w:hint="eastAsia"/>
          <w:b/>
          <w:sz w:val="28"/>
          <w:szCs w:val="28"/>
        </w:rPr>
        <w:t>实验环境</w:t>
      </w:r>
    </w:p>
    <w:p w14:paraId="7176B2F1" w14:textId="77777777" w:rsidR="00DA639D" w:rsidRDefault="00DA639D" w:rsidP="00DA639D">
      <w:pPr>
        <w:pStyle w:val="a6"/>
        <w:spacing w:line="240" w:lineRule="auto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windows</w:t>
      </w:r>
      <w:r>
        <w:rPr>
          <w:rFonts w:ascii="宋体" w:hAnsi="宋体"/>
          <w:sz w:val="28"/>
          <w:szCs w:val="28"/>
        </w:rPr>
        <w:t>10</w:t>
      </w:r>
    </w:p>
    <w:p w14:paraId="71BBBD69" w14:textId="77777777" w:rsidR="00DA639D" w:rsidRDefault="00DA639D" w:rsidP="00DA639D">
      <w:pPr>
        <w:pStyle w:val="a6"/>
        <w:spacing w:line="240" w:lineRule="auto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visual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studio</w:t>
      </w:r>
      <w:r>
        <w:rPr>
          <w:rFonts w:ascii="宋体" w:hAnsi="宋体"/>
          <w:sz w:val="28"/>
          <w:szCs w:val="28"/>
        </w:rPr>
        <w:t xml:space="preserve"> 2017</w:t>
      </w:r>
      <w:r>
        <w:rPr>
          <w:rFonts w:ascii="宋体" w:hAnsi="宋体" w:hint="eastAsia"/>
          <w:sz w:val="28"/>
          <w:szCs w:val="28"/>
        </w:rPr>
        <w:t>（</w:t>
      </w:r>
      <w:proofErr w:type="spellStart"/>
      <w:r>
        <w:rPr>
          <w:rFonts w:ascii="宋体" w:hAnsi="宋体" w:hint="eastAsia"/>
          <w:sz w:val="28"/>
          <w:szCs w:val="28"/>
        </w:rPr>
        <w:t>c++</w:t>
      </w:r>
      <w:proofErr w:type="spellEnd"/>
      <w:r>
        <w:rPr>
          <w:rFonts w:ascii="宋体" w:hAnsi="宋体" w:hint="eastAsia"/>
          <w:sz w:val="28"/>
          <w:szCs w:val="28"/>
        </w:rPr>
        <w:t>）</w:t>
      </w:r>
    </w:p>
    <w:p w14:paraId="4A5E5AB5" w14:textId="77777777" w:rsidR="00DA639D" w:rsidRPr="00550AEB" w:rsidRDefault="00DA639D" w:rsidP="00DA639D">
      <w:pPr>
        <w:pStyle w:val="a6"/>
        <w:spacing w:line="240" w:lineRule="auto"/>
        <w:ind w:firstLine="560"/>
        <w:rPr>
          <w:rFonts w:ascii="宋体" w:hAnsi="宋体"/>
          <w:sz w:val="28"/>
          <w:szCs w:val="28"/>
        </w:rPr>
      </w:pPr>
    </w:p>
    <w:p w14:paraId="20CAAB72" w14:textId="77777777" w:rsidR="00DA639D" w:rsidRPr="00FF4DD1" w:rsidRDefault="00DA639D" w:rsidP="00DA639D">
      <w:pPr>
        <w:pStyle w:val="a6"/>
        <w:spacing w:line="240" w:lineRule="auto"/>
        <w:ind w:firstLineChars="0" w:firstLine="0"/>
        <w:rPr>
          <w:rFonts w:ascii="黑体" w:eastAsia="黑体" w:hAnsi="黑体"/>
          <w:b/>
          <w:sz w:val="28"/>
        </w:rPr>
      </w:pPr>
      <w:r w:rsidRPr="00FF4DD1">
        <w:rPr>
          <w:rFonts w:ascii="黑体" w:eastAsia="黑体" w:hAnsi="黑体" w:hint="eastAsia"/>
          <w:b/>
          <w:sz w:val="28"/>
        </w:rPr>
        <w:t>实验过程</w:t>
      </w:r>
    </w:p>
    <w:p w14:paraId="1A1FF82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设计思路</w:t>
      </w:r>
    </w:p>
    <w:p w14:paraId="577FAB6F" w14:textId="77777777" w:rsidR="00DA639D" w:rsidRDefault="00DA639D" w:rsidP="00DA639D">
      <w:pPr>
        <w:pStyle w:val="a6"/>
        <w:spacing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设计任务需要在任一</w:t>
      </w:r>
      <w:proofErr w:type="spellStart"/>
      <w:r>
        <w:rPr>
          <w:rFonts w:ascii="宋体" w:hAnsi="宋体" w:hint="eastAsia"/>
          <w:sz w:val="21"/>
          <w:szCs w:val="21"/>
        </w:rPr>
        <w:t>os</w:t>
      </w:r>
      <w:proofErr w:type="spellEnd"/>
      <w:r>
        <w:rPr>
          <w:rFonts w:ascii="宋体" w:hAnsi="宋体" w:hint="eastAsia"/>
          <w:sz w:val="21"/>
          <w:szCs w:val="21"/>
        </w:rPr>
        <w:t>下，建立一个文件，模拟简单的Linux文件系统。</w:t>
      </w:r>
    </w:p>
    <w:p w14:paraId="57E0B52A" w14:textId="77777777" w:rsidR="00DA639D" w:rsidRPr="00550AEB" w:rsidRDefault="00DA639D" w:rsidP="00DA639D">
      <w:pPr>
        <w:pStyle w:val="a6"/>
        <w:spacing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要求：</w:t>
      </w:r>
    </w:p>
    <w:p w14:paraId="6292DF0D" w14:textId="77777777" w:rsidR="00DA639D" w:rsidRPr="00550AEB" w:rsidRDefault="00DA639D" w:rsidP="00DA639D">
      <w:pPr>
        <w:pStyle w:val="aa"/>
        <w:numPr>
          <w:ilvl w:val="0"/>
          <w:numId w:val="8"/>
        </w:numPr>
        <w:ind w:right="-694"/>
        <w:rPr>
          <w:rFonts w:ascii="宋体" w:hAnsi="宋体"/>
          <w:szCs w:val="21"/>
        </w:rPr>
      </w:pPr>
      <w:r w:rsidRPr="00550AEB">
        <w:rPr>
          <w:rFonts w:ascii="宋体" w:hAnsi="宋体" w:hint="eastAsia"/>
          <w:szCs w:val="21"/>
        </w:rPr>
        <w:t>盘块大小</w:t>
      </w:r>
      <w:r w:rsidRPr="00550AEB">
        <w:rPr>
          <w:rFonts w:ascii="宋体" w:hAnsi="宋体"/>
          <w:szCs w:val="21"/>
        </w:rPr>
        <w:t xml:space="preserve">1k </w:t>
      </w:r>
    </w:p>
    <w:p w14:paraId="3783EAE9" w14:textId="77777777" w:rsidR="00DA639D" w:rsidRPr="00550AEB" w:rsidRDefault="00DA639D" w:rsidP="00DA639D">
      <w:pPr>
        <w:pStyle w:val="aa"/>
        <w:numPr>
          <w:ilvl w:val="0"/>
          <w:numId w:val="8"/>
        </w:numPr>
        <w:ind w:right="-694"/>
        <w:rPr>
          <w:rFonts w:ascii="宋体" w:hAnsi="宋体"/>
          <w:szCs w:val="21"/>
        </w:rPr>
      </w:pPr>
      <w:r w:rsidRPr="00550AEB">
        <w:rPr>
          <w:rFonts w:ascii="宋体" w:hAnsi="宋体" w:hint="eastAsia"/>
          <w:szCs w:val="21"/>
        </w:rPr>
        <w:t>空闲盘块的管理：</w:t>
      </w:r>
      <w:r w:rsidRPr="00550AEB">
        <w:rPr>
          <w:rFonts w:ascii="宋体" w:hAnsi="宋体"/>
          <w:szCs w:val="21"/>
        </w:rPr>
        <w:t>Linux</w:t>
      </w:r>
      <w:r w:rsidRPr="00550AEB">
        <w:rPr>
          <w:rFonts w:ascii="宋体" w:hAnsi="宋体" w:hint="eastAsia"/>
          <w:szCs w:val="21"/>
        </w:rPr>
        <w:t>位图法</w:t>
      </w:r>
    </w:p>
    <w:p w14:paraId="5AD7C9C7" w14:textId="77777777" w:rsidR="00DA639D" w:rsidRDefault="00DA639D" w:rsidP="00DA639D">
      <w:pPr>
        <w:pStyle w:val="aa"/>
        <w:numPr>
          <w:ilvl w:val="0"/>
          <w:numId w:val="8"/>
        </w:numPr>
        <w:ind w:right="-694"/>
        <w:rPr>
          <w:rFonts w:ascii="宋体" w:hAnsi="宋体"/>
          <w:szCs w:val="21"/>
        </w:rPr>
      </w:pPr>
      <w:r w:rsidRPr="00550AEB">
        <w:rPr>
          <w:rFonts w:ascii="宋体" w:hAnsi="宋体" w:hint="eastAsia"/>
          <w:szCs w:val="21"/>
        </w:rPr>
        <w:t>结构：超级块</w:t>
      </w:r>
      <w:r w:rsidRPr="00550AEB">
        <w:rPr>
          <w:rFonts w:ascii="宋体" w:hAnsi="宋体"/>
          <w:szCs w:val="21"/>
        </w:rPr>
        <w:t xml:space="preserve">, </w:t>
      </w:r>
      <w:proofErr w:type="spellStart"/>
      <w:r w:rsidRPr="00550AEB">
        <w:rPr>
          <w:rFonts w:ascii="宋体" w:hAnsi="宋体"/>
          <w:szCs w:val="21"/>
        </w:rPr>
        <w:t>i</w:t>
      </w:r>
      <w:proofErr w:type="spellEnd"/>
      <w:r w:rsidRPr="00550AEB">
        <w:rPr>
          <w:rFonts w:ascii="宋体" w:hAnsi="宋体" w:hint="eastAsia"/>
          <w:szCs w:val="21"/>
        </w:rPr>
        <w:t>结点区</w:t>
      </w:r>
      <w:r w:rsidRPr="00550AEB">
        <w:rPr>
          <w:rFonts w:ascii="宋体" w:hAnsi="宋体"/>
          <w:szCs w:val="21"/>
        </w:rPr>
        <w:t xml:space="preserve">, </w:t>
      </w:r>
      <w:r w:rsidRPr="00550AEB">
        <w:rPr>
          <w:rFonts w:ascii="宋体" w:hAnsi="宋体" w:hint="eastAsia"/>
          <w:szCs w:val="21"/>
        </w:rPr>
        <w:t>根目录区</w:t>
      </w:r>
    </w:p>
    <w:p w14:paraId="2364CF08" w14:textId="77777777" w:rsidR="00DA639D" w:rsidRPr="00550AEB" w:rsidRDefault="00DA639D" w:rsidP="00DA639D">
      <w:pPr>
        <w:pStyle w:val="aa"/>
        <w:numPr>
          <w:ilvl w:val="0"/>
          <w:numId w:val="8"/>
        </w:numPr>
        <w:ind w:right="-69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硬盘空间1</w:t>
      </w:r>
      <w:r>
        <w:rPr>
          <w:rFonts w:ascii="宋体" w:hAnsi="宋体"/>
          <w:szCs w:val="21"/>
        </w:rPr>
        <w:t>00</w:t>
      </w:r>
      <w:r>
        <w:rPr>
          <w:rFonts w:ascii="宋体" w:hAnsi="宋体" w:hint="eastAsia"/>
          <w:szCs w:val="21"/>
        </w:rPr>
        <w:t>MB</w:t>
      </w:r>
    </w:p>
    <w:p w14:paraId="6D67236C" w14:textId="77777777" w:rsidR="00DA639D" w:rsidRDefault="00DA639D" w:rsidP="00DA639D">
      <w:pPr>
        <w:pStyle w:val="a6"/>
        <w:spacing w:line="240" w:lineRule="auto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所以，可以将磁盘设计为由1</w:t>
      </w:r>
      <w:r>
        <w:rPr>
          <w:rFonts w:ascii="宋体" w:hAnsi="宋体"/>
          <w:sz w:val="21"/>
          <w:szCs w:val="21"/>
        </w:rPr>
        <w:t>00</w:t>
      </w:r>
      <w:r>
        <w:rPr>
          <w:rFonts w:ascii="宋体" w:hAnsi="宋体" w:hint="eastAsia"/>
          <w:sz w:val="21"/>
          <w:szCs w:val="21"/>
        </w:rPr>
        <w:t>个数据块组成，每个数据块由1</w:t>
      </w:r>
      <w:r>
        <w:rPr>
          <w:rFonts w:ascii="宋体" w:hAnsi="宋体"/>
          <w:sz w:val="21"/>
          <w:szCs w:val="21"/>
        </w:rPr>
        <w:t>024</w:t>
      </w:r>
      <w:r>
        <w:rPr>
          <w:rFonts w:ascii="宋体" w:hAnsi="宋体" w:hint="eastAsia"/>
          <w:sz w:val="21"/>
          <w:szCs w:val="21"/>
        </w:rPr>
        <w:t>个盘块组成，每个盘块1</w:t>
      </w:r>
      <w:r>
        <w:rPr>
          <w:rFonts w:ascii="宋体" w:hAnsi="宋体"/>
          <w:sz w:val="21"/>
          <w:szCs w:val="21"/>
        </w:rPr>
        <w:t>024</w:t>
      </w:r>
      <w:r>
        <w:rPr>
          <w:rFonts w:ascii="宋体" w:hAnsi="宋体" w:hint="eastAsia"/>
          <w:sz w:val="21"/>
          <w:szCs w:val="21"/>
        </w:rPr>
        <w:t>B，所以磁盘空间为1</w:t>
      </w:r>
      <w:r>
        <w:rPr>
          <w:rFonts w:ascii="宋体" w:hAnsi="宋体"/>
          <w:sz w:val="21"/>
          <w:szCs w:val="21"/>
        </w:rPr>
        <w:t xml:space="preserve">00 * 1024 * 1024 </w:t>
      </w:r>
      <w:r>
        <w:rPr>
          <w:rFonts w:ascii="宋体" w:hAnsi="宋体" w:hint="eastAsia"/>
          <w:sz w:val="21"/>
          <w:szCs w:val="21"/>
        </w:rPr>
        <w:t>B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=</w:t>
      </w:r>
      <w:r>
        <w:rPr>
          <w:rFonts w:ascii="宋体" w:hAnsi="宋体"/>
          <w:sz w:val="21"/>
          <w:szCs w:val="21"/>
        </w:rPr>
        <w:t xml:space="preserve"> 100</w:t>
      </w:r>
      <w:r>
        <w:rPr>
          <w:rFonts w:ascii="宋体" w:hAnsi="宋体" w:hint="eastAsia"/>
          <w:sz w:val="21"/>
          <w:szCs w:val="21"/>
        </w:rPr>
        <w:t>MB。然后，要求有超级块，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结点，根目录，采用位图法管理空闲空间，还需要用户权限来保护文件的读写。上述信息需要定义合适的数据结构并存放在磁盘特定位置。为方便查找，将用户列表、数据块组、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-结点位图、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-结点表、盘块位图依次存放在磁盘的开始位置（如下图所示）。因此，实际文件的大小必然会大于1</w:t>
      </w:r>
      <w:r>
        <w:rPr>
          <w:rFonts w:ascii="宋体" w:hAnsi="宋体"/>
          <w:sz w:val="21"/>
          <w:szCs w:val="21"/>
        </w:rPr>
        <w:t>00</w:t>
      </w:r>
      <w:r>
        <w:rPr>
          <w:rFonts w:ascii="宋体" w:hAnsi="宋体" w:hint="eastAsia"/>
          <w:sz w:val="21"/>
          <w:szCs w:val="21"/>
        </w:rPr>
        <w:t>MB。</w:t>
      </w:r>
    </w:p>
    <w:p w14:paraId="28C6C4F2" w14:textId="77777777" w:rsidR="00DA639D" w:rsidRDefault="00DA639D" w:rsidP="00DA639D">
      <w:pPr>
        <w:pStyle w:val="a6"/>
        <w:spacing w:line="240" w:lineRule="auto"/>
        <w:ind w:firstLineChars="1700" w:firstLine="357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文件实际结构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7"/>
      </w:tblGrid>
      <w:tr w:rsidR="00DA639D" w14:paraId="42BD45AF" w14:textId="77777777" w:rsidTr="007C73F0">
        <w:trPr>
          <w:jc w:val="center"/>
        </w:trPr>
        <w:tc>
          <w:tcPr>
            <w:tcW w:w="3827" w:type="dxa"/>
          </w:tcPr>
          <w:p w14:paraId="6C7E422A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用户列表</w:t>
            </w:r>
          </w:p>
        </w:tc>
      </w:tr>
      <w:tr w:rsidR="00DA639D" w14:paraId="649B31EF" w14:textId="77777777" w:rsidTr="007C73F0">
        <w:trPr>
          <w:jc w:val="center"/>
        </w:trPr>
        <w:tc>
          <w:tcPr>
            <w:tcW w:w="3827" w:type="dxa"/>
          </w:tcPr>
          <w:p w14:paraId="7227314C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数据块组</w:t>
            </w:r>
            <w:proofErr w:type="gramEnd"/>
          </w:p>
        </w:tc>
      </w:tr>
      <w:tr w:rsidR="00DA639D" w14:paraId="580D6449" w14:textId="77777777" w:rsidTr="007C73F0">
        <w:trPr>
          <w:jc w:val="center"/>
        </w:trPr>
        <w:tc>
          <w:tcPr>
            <w:tcW w:w="3827" w:type="dxa"/>
          </w:tcPr>
          <w:p w14:paraId="30D78B72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-结点位图</w:t>
            </w:r>
          </w:p>
        </w:tc>
      </w:tr>
      <w:tr w:rsidR="00DA639D" w14:paraId="1FB01774" w14:textId="77777777" w:rsidTr="007C73F0">
        <w:trPr>
          <w:jc w:val="center"/>
        </w:trPr>
        <w:tc>
          <w:tcPr>
            <w:tcW w:w="3827" w:type="dxa"/>
          </w:tcPr>
          <w:p w14:paraId="14CD367D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i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-结点表</w:t>
            </w:r>
          </w:p>
        </w:tc>
      </w:tr>
      <w:tr w:rsidR="00DA639D" w14:paraId="79B794AF" w14:textId="77777777" w:rsidTr="007C73F0">
        <w:trPr>
          <w:trHeight w:val="387"/>
          <w:jc w:val="center"/>
        </w:trPr>
        <w:tc>
          <w:tcPr>
            <w:tcW w:w="3827" w:type="dxa"/>
          </w:tcPr>
          <w:p w14:paraId="41807FE7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盘块位图</w:t>
            </w:r>
          </w:p>
        </w:tc>
      </w:tr>
      <w:tr w:rsidR="00DA639D" w14:paraId="426E50D6" w14:textId="77777777" w:rsidTr="007C73F0">
        <w:trPr>
          <w:trHeight w:val="1967"/>
          <w:jc w:val="center"/>
        </w:trPr>
        <w:tc>
          <w:tcPr>
            <w:tcW w:w="3827" w:type="dxa"/>
          </w:tcPr>
          <w:p w14:paraId="12D000A0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磁盘空间（1</w:t>
            </w:r>
            <w:r>
              <w:rPr>
                <w:rFonts w:ascii="宋体" w:hAnsi="宋体"/>
                <w:sz w:val="21"/>
                <w:szCs w:val="21"/>
              </w:rPr>
              <w:t>00</w:t>
            </w:r>
            <w:r>
              <w:rPr>
                <w:rFonts w:ascii="宋体" w:hAnsi="宋体" w:hint="eastAsia"/>
                <w:sz w:val="21"/>
                <w:szCs w:val="21"/>
              </w:rPr>
              <w:t>MB）</w:t>
            </w:r>
          </w:p>
          <w:p w14:paraId="50B4C820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根目录 </w:t>
            </w:r>
          </w:p>
        </w:tc>
      </w:tr>
    </w:tbl>
    <w:p w14:paraId="1D1FFA16" w14:textId="77777777" w:rsidR="00DA639D" w:rsidRPr="00550AEB" w:rsidRDefault="00DA639D" w:rsidP="00DA639D">
      <w:pPr>
        <w:pStyle w:val="a6"/>
        <w:spacing w:line="240" w:lineRule="auto"/>
        <w:ind w:firstLine="420"/>
        <w:jc w:val="center"/>
        <w:rPr>
          <w:rFonts w:ascii="宋体" w:hAnsi="宋体"/>
          <w:sz w:val="21"/>
          <w:szCs w:val="21"/>
        </w:rPr>
      </w:pPr>
    </w:p>
    <w:p w14:paraId="6EC9D76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</w:rPr>
      </w:pPr>
    </w:p>
    <w:p w14:paraId="5058D00C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8"/>
          <w:szCs w:val="28"/>
        </w:rPr>
      </w:pPr>
      <w:r w:rsidRPr="000E2D92">
        <w:rPr>
          <w:rFonts w:ascii="宋体" w:hAnsi="宋体" w:hint="eastAsia"/>
          <w:b/>
          <w:sz w:val="28"/>
          <w:szCs w:val="28"/>
        </w:rPr>
        <w:t>数据结构</w:t>
      </w:r>
    </w:p>
    <w:p w14:paraId="7A324987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类</w:t>
      </w:r>
      <w:r>
        <w:rPr>
          <w:rFonts w:ascii="宋体" w:hAnsi="宋体" w:hint="eastAsia"/>
          <w:sz w:val="21"/>
          <w:szCs w:val="21"/>
        </w:rPr>
        <w:t>的设计：</w:t>
      </w:r>
    </w:p>
    <w:p w14:paraId="763BB2D5" w14:textId="77777777" w:rsidR="00DA639D" w:rsidRPr="00876171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1"/>
          <w:szCs w:val="21"/>
        </w:rPr>
      </w:pPr>
      <w:r w:rsidRPr="00876171">
        <w:rPr>
          <w:rFonts w:ascii="宋体" w:hAnsi="宋体" w:hint="eastAsia"/>
          <w:b/>
          <w:sz w:val="21"/>
          <w:szCs w:val="21"/>
        </w:rPr>
        <w:t>用户类</w:t>
      </w:r>
    </w:p>
    <w:p w14:paraId="6B4879B5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用户名，权限，密码</w:t>
      </w:r>
    </w:p>
    <w:p w14:paraId="5671F6FC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6D1D007B" w14:textId="77777777" w:rsidR="00DA639D" w:rsidRPr="00876171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1"/>
          <w:szCs w:val="21"/>
        </w:rPr>
      </w:pPr>
      <w:r w:rsidRPr="00876171">
        <w:rPr>
          <w:rFonts w:ascii="宋体" w:hAnsi="宋体" w:hint="eastAsia"/>
          <w:b/>
          <w:sz w:val="21"/>
          <w:szCs w:val="21"/>
        </w:rPr>
        <w:t>数据</w:t>
      </w:r>
      <w:proofErr w:type="gramStart"/>
      <w:r w:rsidRPr="00876171">
        <w:rPr>
          <w:rFonts w:ascii="宋体" w:hAnsi="宋体" w:hint="eastAsia"/>
          <w:b/>
          <w:sz w:val="21"/>
          <w:szCs w:val="21"/>
        </w:rPr>
        <w:t>块组</w:t>
      </w:r>
      <w:r>
        <w:rPr>
          <w:rFonts w:ascii="宋体" w:hAnsi="宋体" w:hint="eastAsia"/>
          <w:b/>
          <w:sz w:val="21"/>
          <w:szCs w:val="21"/>
        </w:rPr>
        <w:t>类</w:t>
      </w:r>
      <w:proofErr w:type="gramEnd"/>
    </w:p>
    <w:p w14:paraId="0CA84DD9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超级块</w:t>
      </w:r>
    </w:p>
    <w:p w14:paraId="2FBF255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数据块信息：</w:t>
      </w:r>
    </w:p>
    <w:p w14:paraId="53078A1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数据块位图索引</w:t>
      </w:r>
    </w:p>
    <w:p w14:paraId="6348686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数据块首地址</w:t>
      </w:r>
    </w:p>
    <w:p w14:paraId="6BD9C9B3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/>
          <w:sz w:val="21"/>
          <w:szCs w:val="21"/>
        </w:rPr>
        <w:t>-</w:t>
      </w:r>
      <w:r>
        <w:rPr>
          <w:rFonts w:ascii="宋体" w:hAnsi="宋体" w:hint="eastAsia"/>
          <w:sz w:val="21"/>
          <w:szCs w:val="21"/>
        </w:rPr>
        <w:t>结点位图索引</w:t>
      </w:r>
    </w:p>
    <w:p w14:paraId="1D1BBE2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-结点表索引</w:t>
      </w:r>
    </w:p>
    <w:p w14:paraId="4C5ACE2F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空闲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-结点数</w:t>
      </w:r>
    </w:p>
    <w:p w14:paraId="52A4D01E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空闲盘块数</w:t>
      </w:r>
    </w:p>
    <w:p w14:paraId="17D0F015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45971FA8" w14:textId="77777777" w:rsidR="00DA639D" w:rsidRPr="00876171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1"/>
          <w:szCs w:val="21"/>
        </w:rPr>
      </w:pPr>
      <w:r w:rsidRPr="00876171">
        <w:rPr>
          <w:rFonts w:ascii="宋体" w:hAnsi="宋体" w:hint="eastAsia"/>
          <w:b/>
          <w:sz w:val="21"/>
          <w:szCs w:val="21"/>
        </w:rPr>
        <w:t>超级块类</w:t>
      </w:r>
    </w:p>
    <w:p w14:paraId="51A65B8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空闲数据块总数</w:t>
      </w:r>
    </w:p>
    <w:p w14:paraId="7613232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空闲</w:t>
      </w:r>
      <w:proofErr w:type="spellStart"/>
      <w:r w:rsidRPr="00550AEB">
        <w:rPr>
          <w:rFonts w:ascii="宋体" w:hAnsi="宋体" w:hint="eastAsia"/>
          <w:sz w:val="21"/>
          <w:szCs w:val="21"/>
        </w:rPr>
        <w:t>i</w:t>
      </w:r>
      <w:proofErr w:type="spellEnd"/>
      <w:r w:rsidRPr="00550AEB">
        <w:rPr>
          <w:rFonts w:ascii="宋体" w:hAnsi="宋体"/>
          <w:sz w:val="21"/>
          <w:szCs w:val="21"/>
        </w:rPr>
        <w:t>-</w:t>
      </w:r>
      <w:r w:rsidRPr="00550AEB">
        <w:rPr>
          <w:rFonts w:ascii="宋体" w:hAnsi="宋体" w:hint="eastAsia"/>
          <w:sz w:val="21"/>
          <w:szCs w:val="21"/>
        </w:rPr>
        <w:t>结点总数</w:t>
      </w:r>
    </w:p>
    <w:p w14:paraId="5738CE29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3949D4E2" w14:textId="77777777" w:rsidR="00DA639D" w:rsidRPr="00F86167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1"/>
          <w:szCs w:val="21"/>
        </w:rPr>
      </w:pPr>
      <w:r w:rsidRPr="00F86167">
        <w:rPr>
          <w:rFonts w:ascii="宋体" w:hAnsi="宋体" w:hint="eastAsia"/>
          <w:b/>
          <w:sz w:val="21"/>
          <w:szCs w:val="21"/>
        </w:rPr>
        <w:t>目录类</w:t>
      </w:r>
    </w:p>
    <w:p w14:paraId="6078C1B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</w:t>
      </w:r>
      <w:r w:rsidRPr="00550AEB">
        <w:rPr>
          <w:rFonts w:ascii="宋体" w:hAnsi="宋体" w:hint="eastAsia"/>
          <w:sz w:val="21"/>
          <w:szCs w:val="21"/>
        </w:rPr>
        <w:t>结点</w:t>
      </w:r>
      <w:r>
        <w:rPr>
          <w:rFonts w:ascii="宋体" w:hAnsi="宋体" w:hint="eastAsia"/>
          <w:sz w:val="21"/>
          <w:szCs w:val="21"/>
        </w:rPr>
        <w:t>号</w:t>
      </w:r>
    </w:p>
    <w:p w14:paraId="13AC344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该目录下的子文件的</w:t>
      </w:r>
      <w:proofErr w:type="spellStart"/>
      <w:r w:rsidRPr="00550AEB">
        <w:rPr>
          <w:rFonts w:ascii="宋体" w:hAnsi="宋体" w:hint="eastAsia"/>
          <w:sz w:val="21"/>
          <w:szCs w:val="21"/>
        </w:rPr>
        <w:t>i</w:t>
      </w:r>
      <w:proofErr w:type="spellEnd"/>
      <w:r w:rsidRPr="00550AEB">
        <w:rPr>
          <w:rFonts w:ascii="宋体" w:hAnsi="宋体" w:hint="eastAsia"/>
          <w:sz w:val="21"/>
          <w:szCs w:val="21"/>
        </w:rPr>
        <w:t>结点</w:t>
      </w:r>
      <w:r>
        <w:rPr>
          <w:rFonts w:ascii="宋体" w:hAnsi="宋体" w:hint="eastAsia"/>
          <w:sz w:val="21"/>
          <w:szCs w:val="21"/>
        </w:rPr>
        <w:t>的</w:t>
      </w:r>
      <w:r w:rsidRPr="00550AEB">
        <w:rPr>
          <w:rFonts w:ascii="宋体" w:hAnsi="宋体" w:hint="eastAsia"/>
          <w:sz w:val="21"/>
          <w:szCs w:val="21"/>
        </w:rPr>
        <w:t>数量</w:t>
      </w:r>
    </w:p>
    <w:p w14:paraId="505DE3AD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子文件的</w:t>
      </w:r>
      <w:proofErr w:type="spellStart"/>
      <w:r w:rsidRPr="00550AEB">
        <w:rPr>
          <w:rFonts w:ascii="宋体" w:hAnsi="宋体" w:hint="eastAsia"/>
          <w:sz w:val="21"/>
          <w:szCs w:val="21"/>
        </w:rPr>
        <w:t>i</w:t>
      </w:r>
      <w:proofErr w:type="spellEnd"/>
      <w:r w:rsidRPr="00550AEB">
        <w:rPr>
          <w:rFonts w:ascii="宋体" w:hAnsi="宋体" w:hint="eastAsia"/>
          <w:sz w:val="21"/>
          <w:szCs w:val="21"/>
        </w:rPr>
        <w:t>结点</w:t>
      </w:r>
    </w:p>
    <w:p w14:paraId="3CF44EEC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03847CDE" w14:textId="77777777" w:rsidR="00DA639D" w:rsidRPr="00F6777F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1"/>
          <w:szCs w:val="21"/>
        </w:rPr>
      </w:pPr>
      <w:proofErr w:type="spellStart"/>
      <w:r w:rsidRPr="00F6777F">
        <w:rPr>
          <w:rFonts w:ascii="宋体" w:hAnsi="宋体" w:hint="eastAsia"/>
          <w:b/>
          <w:sz w:val="21"/>
          <w:szCs w:val="21"/>
        </w:rPr>
        <w:t>i</w:t>
      </w:r>
      <w:proofErr w:type="spellEnd"/>
      <w:r w:rsidRPr="00F6777F">
        <w:rPr>
          <w:rFonts w:ascii="宋体" w:hAnsi="宋体" w:hint="eastAsia"/>
          <w:b/>
          <w:sz w:val="21"/>
          <w:szCs w:val="21"/>
        </w:rPr>
        <w:t>-结点</w:t>
      </w:r>
    </w:p>
    <w:p w14:paraId="0CB70EE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文件名（目录名）</w:t>
      </w:r>
    </w:p>
    <w:p w14:paraId="65C3FEA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文件所有者索引号</w:t>
      </w:r>
    </w:p>
    <w:p w14:paraId="2B0DFA4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类型（文件或目录）</w:t>
      </w:r>
    </w:p>
    <w:p w14:paraId="52466D6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文件</w:t>
      </w:r>
      <w:r w:rsidRPr="00550AEB">
        <w:rPr>
          <w:rFonts w:ascii="宋体" w:hAnsi="宋体" w:hint="eastAsia"/>
          <w:sz w:val="21"/>
          <w:szCs w:val="21"/>
        </w:rPr>
        <w:t>大小</w:t>
      </w:r>
    </w:p>
    <w:p w14:paraId="72E0B1F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占用磁盘块数</w:t>
      </w:r>
    </w:p>
    <w:p w14:paraId="3117E92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550AEB">
        <w:rPr>
          <w:rFonts w:ascii="宋体" w:hAnsi="宋体" w:hint="eastAsia"/>
          <w:sz w:val="21"/>
          <w:szCs w:val="21"/>
        </w:rPr>
        <w:t>起始地址</w:t>
      </w:r>
    </w:p>
    <w:p w14:paraId="7D5885C2" w14:textId="77777777" w:rsidR="00DA639D" w:rsidRPr="00550AEB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父目录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-结点号</w:t>
      </w:r>
    </w:p>
    <w:p w14:paraId="481068B3" w14:textId="77777777" w:rsidR="00DA639D" w:rsidRPr="00FF4DD1" w:rsidRDefault="00DA639D" w:rsidP="00DA639D">
      <w:pPr>
        <w:pStyle w:val="a6"/>
        <w:spacing w:line="240" w:lineRule="auto"/>
        <w:ind w:firstLineChars="0" w:firstLine="0"/>
        <w:rPr>
          <w:rFonts w:ascii="宋体" w:hAnsi="宋体"/>
        </w:rPr>
      </w:pPr>
    </w:p>
    <w:p w14:paraId="388D735E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代码</w:t>
      </w:r>
    </w:p>
    <w:p w14:paraId="258FBCE9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用户类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EEF5E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       </w:t>
      </w:r>
    </w:p>
    <w:p w14:paraId="6D41AFE1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053690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F0AF479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用户名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1AEB5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password;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密码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A82D0C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uType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用户类型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4F049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C1312F0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A42C0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目录类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F971E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Dir          </w:t>
      </w:r>
    </w:p>
    <w:p w14:paraId="08052BCC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96DF90A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AF7DCDC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结点表索引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B0C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iNode_number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子文件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结点数量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B69E3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iNodes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[MAX_SUBFILE];  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子文件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结点数组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9F2E5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81555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C572510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6359FB8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超级块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D2591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SuperBlock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70FB5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82591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A17684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all_freeBlocks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空闲盘块总数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C7CA6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all_freeiNodes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空闲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结点总数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6A5DA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562DA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C4E2A0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FFAEE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数据块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A5DD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FEC96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93EF5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4529775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SuperBlock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sBlock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超级块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920B8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数据块信息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91C0B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BlockMap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数据块开始位置的位图索引值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5ACB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BlockAddr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首地址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080D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iNodeMap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结点位图索引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C6C97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iNodeTable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结点表索引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E8937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freeiNode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空闲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2CAD6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freeBlocks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空闲盘块总数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C5500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5B1FF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B5A6B0B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92B96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9E1E0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i_Node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7B13AF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AEFB16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FE36503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7251F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uNumber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文件所有者索引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7C1A6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fileType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文件类型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CB74D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   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文件大小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0DA92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BlockNumber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占用盘块数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E0C93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BlockAddr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起始地址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52EB5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4DD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father_iNode</w:t>
      </w:r>
      <w:proofErr w:type="spellEnd"/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上一级目录</w:t>
      </w:r>
      <w:proofErr w:type="spellStart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4DD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结点索引</w:t>
      </w: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D9E4A" w14:textId="77777777" w:rsidR="00DA639D" w:rsidRPr="00FF4DD1" w:rsidRDefault="00DA639D" w:rsidP="00DA639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F4D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B3E29C4" w14:textId="77777777" w:rsidR="00DA639D" w:rsidRPr="00F6777F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/>
        </w:rPr>
        <w:br/>
      </w:r>
      <w:r>
        <w:rPr>
          <w:rFonts w:ascii="宋体" w:hAnsi="宋体" w:hint="eastAsia"/>
          <w:sz w:val="21"/>
          <w:szCs w:val="21"/>
        </w:rPr>
        <w:t>使用的数据结构</w:t>
      </w:r>
    </w:p>
    <w:p w14:paraId="5AD51679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77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iNode_bitmap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[INODE_NUMBER];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结点位图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C0ABB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i_Node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[INODE_NUMBER];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结点表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47B8E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77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blocks_bitmap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盘块位图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4C557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[BLOCK_GROUP_NUMBER];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数据块表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34A69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CDA73A4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317B9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 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curDir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当前目录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1D013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77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curUser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当前用户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847C4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fstream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f_simdisk</w:t>
      </w:r>
      <w:proofErr w:type="spellEnd"/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虚拟磁盘文件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5DC08" w14:textId="77777777" w:rsidR="00DA639D" w:rsidRPr="00F6777F" w:rsidRDefault="00DA639D" w:rsidP="00DA63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User users[MAX_USER];  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777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用户列表</w:t>
      </w:r>
      <w:r w:rsidRPr="00F677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6F0B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宏变量</w:t>
      </w:r>
    </w:p>
    <w:p w14:paraId="41DDF6E6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BLOCK_SIZE          1024  //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盘块大小为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1KB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59B89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BLOCK_NUMBER        1024  //1024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个盘块组成数据块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CC9A3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BLOCK_GROUP_NUMBER  100   //100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个数据块组成磁盘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0373A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BlOCKS              (BLOCK_NUMBER * BLOCK_GROUP_NUMBER)  //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盘块总数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36AB7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C19C42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INODE_NUMBER        (BLOCK_NUMBER * BLOCK_GROUP_NUMBER)  //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每个盘块都有</w:t>
      </w:r>
      <w:proofErr w:type="spellStart"/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结点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948F81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227B3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MAX_SUBFILE         300   //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目录下最大子文件数目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9BDB7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FFE75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DIR_SIZE            (</w:t>
      </w:r>
      <w:proofErr w:type="spellStart"/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(Dir)/BLOCK_SIZE + 1)  //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一个目录需要的盘块数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19457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48C2C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位图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2412A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USED                1   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A9F2E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NOT_USED            0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98706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DA673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78F99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结点类型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CCA4F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DIRECTORY_TYPE      0            //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目录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9F790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FILE_TYPE           1            //</w:t>
      </w: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文件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B385D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7E1496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用户类型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89F4E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ROOT_USER           3         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41A87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SYSTEM_USER         2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A6072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USER                1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2C01F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11C68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BB5FE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文件属性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1C6FD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SHARED              0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B9919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READ_ONLY           1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D2EF9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READ_WRITE          2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FC698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SYSTEM              3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2A1A4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FE40D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最大用户数量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C8789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MAX_USER            10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8712E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18AC674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数据区</w:t>
      </w:r>
      <w:r w:rsidRPr="000D788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初始地址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C3AB0" w14:textId="77777777" w:rsidR="00DA639D" w:rsidRPr="000D7880" w:rsidRDefault="00DA639D" w:rsidP="00DA639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DATA_ADDR        </w:t>
      </w:r>
      <w:proofErr w:type="gramStart"/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(</w:t>
      </w:r>
      <w:proofErr w:type="gramEnd"/>
      <w:r w:rsidRPr="000D7880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sizeof(BlockGroup) * BLOCK_GROUP_NUMBER + sizeof(int) * (INODE_NUMBER + BlOCKS) + sizeof(i_Node) * INODE_NUMBER + sizeof(User) * MAX_USER)</w:t>
      </w:r>
      <w:r w:rsidRPr="000D78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45704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8"/>
          <w:szCs w:val="28"/>
        </w:rPr>
      </w:pPr>
      <w:r w:rsidRPr="000E2D92">
        <w:rPr>
          <w:rFonts w:ascii="宋体" w:hAnsi="宋体" w:hint="eastAsia"/>
          <w:b/>
          <w:sz w:val="28"/>
          <w:szCs w:val="28"/>
        </w:rPr>
        <w:t>文件结构</w:t>
      </w:r>
    </w:p>
    <w:p w14:paraId="5DDB0F90" w14:textId="77777777" w:rsidR="00DA639D" w:rsidRPr="000D7880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文件地址管理</w:t>
      </w:r>
    </w:p>
    <w:p w14:paraId="37F102B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磁盘使用二进制文件进行保存。文件实际大小为1</w:t>
      </w:r>
      <w:r>
        <w:rPr>
          <w:rFonts w:ascii="宋体" w:hAnsi="宋体"/>
          <w:sz w:val="21"/>
          <w:szCs w:val="21"/>
        </w:rPr>
        <w:t>05</w:t>
      </w:r>
      <w:r>
        <w:rPr>
          <w:rFonts w:ascii="宋体" w:hAnsi="宋体" w:hint="eastAsia"/>
          <w:sz w:val="21"/>
          <w:szCs w:val="21"/>
        </w:rPr>
        <w:t>MB，可用数据部分为1</w:t>
      </w:r>
      <w:r>
        <w:rPr>
          <w:rFonts w:ascii="宋体" w:hAnsi="宋体"/>
          <w:sz w:val="21"/>
          <w:szCs w:val="21"/>
        </w:rPr>
        <w:t>00</w:t>
      </w:r>
      <w:r>
        <w:rPr>
          <w:rFonts w:ascii="宋体" w:hAnsi="宋体" w:hint="eastAsia"/>
          <w:sz w:val="21"/>
          <w:szCs w:val="21"/>
        </w:rPr>
        <w:t>MB。数据区的起始地址为DATA_ADDR，为</w:t>
      </w:r>
      <w:r>
        <w:rPr>
          <w:rFonts w:ascii="宋体" w:hAnsi="宋体"/>
          <w:sz w:val="21"/>
          <w:szCs w:val="21"/>
        </w:rPr>
        <w:t>6147800</w:t>
      </w:r>
      <w:r>
        <w:rPr>
          <w:rFonts w:ascii="宋体" w:hAnsi="宋体" w:hint="eastAsia"/>
          <w:sz w:val="21"/>
          <w:szCs w:val="21"/>
        </w:rPr>
        <w:t>B后的空间。1</w:t>
      </w:r>
      <w:r>
        <w:rPr>
          <w:rFonts w:ascii="宋体" w:hAnsi="宋体"/>
          <w:sz w:val="21"/>
          <w:szCs w:val="21"/>
        </w:rPr>
        <w:t>00</w:t>
      </w:r>
      <w:r>
        <w:rPr>
          <w:rFonts w:ascii="宋体" w:hAnsi="宋体" w:hint="eastAsia"/>
          <w:sz w:val="21"/>
          <w:szCs w:val="21"/>
        </w:rPr>
        <w:t>MB的空间可分为1</w:t>
      </w:r>
      <w:r>
        <w:rPr>
          <w:rFonts w:ascii="宋体" w:hAnsi="宋体"/>
          <w:sz w:val="21"/>
          <w:szCs w:val="21"/>
        </w:rPr>
        <w:t>02400</w:t>
      </w:r>
      <w:r>
        <w:rPr>
          <w:rFonts w:ascii="宋体" w:hAnsi="宋体" w:hint="eastAsia"/>
          <w:sz w:val="21"/>
          <w:szCs w:val="21"/>
        </w:rPr>
        <w:t>个盘块，盘块大小为1</w:t>
      </w:r>
      <w:r>
        <w:rPr>
          <w:rFonts w:ascii="宋体" w:hAnsi="宋体"/>
          <w:sz w:val="21"/>
          <w:szCs w:val="21"/>
        </w:rPr>
        <w:t>024</w:t>
      </w:r>
      <w:r>
        <w:rPr>
          <w:rFonts w:ascii="宋体" w:hAnsi="宋体" w:hint="eastAsia"/>
          <w:sz w:val="21"/>
          <w:szCs w:val="21"/>
        </w:rPr>
        <w:t>B，盘块位图用一个长度为1</w:t>
      </w:r>
      <w:r>
        <w:rPr>
          <w:rFonts w:ascii="宋体" w:hAnsi="宋体"/>
          <w:sz w:val="21"/>
          <w:szCs w:val="21"/>
        </w:rPr>
        <w:t>02400</w:t>
      </w:r>
      <w:r>
        <w:rPr>
          <w:rFonts w:ascii="宋体" w:hAnsi="宋体" w:hint="eastAsia"/>
          <w:sz w:val="21"/>
          <w:szCs w:val="21"/>
        </w:rPr>
        <w:t>的整型数组保存。所以，可以对每个盘块进行编号0~</w:t>
      </w:r>
      <w:r>
        <w:rPr>
          <w:rFonts w:ascii="宋体" w:hAnsi="宋体"/>
          <w:sz w:val="21"/>
          <w:szCs w:val="21"/>
        </w:rPr>
        <w:t>102399</w:t>
      </w:r>
      <w:r>
        <w:rPr>
          <w:rFonts w:ascii="宋体" w:hAnsi="宋体" w:hint="eastAsia"/>
          <w:sz w:val="21"/>
          <w:szCs w:val="21"/>
        </w:rPr>
        <w:t>（盘块位图数组的下标）， 每个盘块的首地址就可表示为DATA_</w:t>
      </w:r>
      <w:r>
        <w:rPr>
          <w:rFonts w:ascii="宋体" w:hAnsi="宋体"/>
          <w:sz w:val="21"/>
          <w:szCs w:val="21"/>
        </w:rPr>
        <w:t xml:space="preserve">ADDR + </w:t>
      </w:r>
      <w:r>
        <w:rPr>
          <w:rFonts w:ascii="宋体" w:hAnsi="宋体" w:hint="eastAsia"/>
          <w:sz w:val="21"/>
          <w:szCs w:val="21"/>
        </w:rPr>
        <w:t>n</w:t>
      </w:r>
      <w:r>
        <w:rPr>
          <w:rFonts w:ascii="宋体" w:hAnsi="宋体"/>
          <w:sz w:val="21"/>
          <w:szCs w:val="21"/>
        </w:rPr>
        <w:t xml:space="preserve"> * 1024</w:t>
      </w:r>
      <w:r>
        <w:rPr>
          <w:rFonts w:ascii="宋体" w:hAnsi="宋体" w:hint="eastAsia"/>
          <w:sz w:val="21"/>
          <w:szCs w:val="21"/>
        </w:rPr>
        <w:t>，n为盘块号。</w:t>
      </w:r>
    </w:p>
    <w:p w14:paraId="34022CE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52816E83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磁盘初始化</w:t>
      </w:r>
    </w:p>
    <w:p w14:paraId="4A797433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初始化数据块、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-结点表、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-结点位图、盘块位图、用户列表的信息、并设置当前目录为root，创建root用户，密码是password。</w:t>
      </w:r>
    </w:p>
    <w:p w14:paraId="306BB5D9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2C2032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BLOCK_GROUP_NUMBER;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初始化数据块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BFA40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1C4C27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sBlock.all_freeBlocks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DIR_SIZE; 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空闲块总数减根目录的块数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26B60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sBlock.all_freeiNodes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INODE_NUMBER - 1;  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减根目录的</w:t>
      </w:r>
      <w:proofErr w:type="spellStart"/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E41C6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blockGroups[i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].BlockAddr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DATA_ADDR + i * BLOCK_SIZE * BLOCK_NUMBER;  </w:t>
      </w:r>
    </w:p>
    <w:p w14:paraId="1E2E4B88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BlockMap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BLOCK_NUMBER;  </w:t>
      </w:r>
    </w:p>
    <w:p w14:paraId="71146AF5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freeBlocks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BLOCK_NUMBER;  </w:t>
      </w:r>
    </w:p>
    <w:p w14:paraId="37582EF1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freeiNode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BLOCK_NUMBER;  </w:t>
      </w:r>
    </w:p>
    <w:p w14:paraId="4D0DA9CB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iNodeMap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BLOCK_NUMBER;  </w:t>
      </w:r>
    </w:p>
    <w:p w14:paraId="2037AD36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iNodeTable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BLOCK_NUMBER;  </w:t>
      </w:r>
    </w:p>
    <w:p w14:paraId="12FCA9A4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04B4D3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INODE_NUMBER;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999B7A1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265F13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iNode_bitmap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NOT_USED;  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结点位图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4698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blocks_bitmap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NOT_USED;  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初始化盘块位图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2F297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结点表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3544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BlockAddr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0955293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BlockNumber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B8DBD13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fileType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779B5C7D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].Name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2D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"new file"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381868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690CFDF5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father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_iNode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32779857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1C1082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列表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CB208F8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MAX_USER;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50EDF58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9B1739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users[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2D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D6C10C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users[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].password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2D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B8ACF2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users[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uType</w:t>
      </w:r>
      <w:proofErr w:type="spellEnd"/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NOT_USED;  </w:t>
      </w:r>
    </w:p>
    <w:p w14:paraId="12CF939D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5E9D64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当前用户为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8D761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users[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2D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B53BF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users[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0].password = </w:t>
      </w:r>
      <w:r w:rsidRPr="000E2D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C88002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users[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uType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ROOT_USER;  </w:t>
      </w:r>
    </w:p>
    <w:p w14:paraId="0DE39A5B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54F6D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4F58B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2D9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当前目录为根目录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CB387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curDir.iNode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97040AD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curDir.iNode_number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26DDF6D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12360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freeBlocks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DIR_SIZE;  </w:t>
      </w:r>
    </w:p>
    <w:p w14:paraId="5E56FE5A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freeiNode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1;  </w:t>
      </w:r>
    </w:p>
    <w:p w14:paraId="4A68B2CA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DIR_SIZE;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D9FBF08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7072F7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blocks_bitmap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USED;  </w:t>
      </w:r>
    </w:p>
    <w:p w14:paraId="48F75E7F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11623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bitmap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USED;  </w:t>
      </w:r>
    </w:p>
    <w:p w14:paraId="3FEB1B0D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BlockAddr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DATA_ADDR;  </w:t>
      </w:r>
    </w:p>
    <w:p w14:paraId="39798F80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BlockNumber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DIR_SIZE;  </w:t>
      </w:r>
    </w:p>
    <w:p w14:paraId="0782E9CF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fileType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DIRECTORY_TYPE;  </w:t>
      </w:r>
    </w:p>
    <w:p w14:paraId="4450688A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0].Name = </w:t>
      </w:r>
      <w:r w:rsidRPr="000E2D9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C754C4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0].size = </w:t>
      </w:r>
      <w:proofErr w:type="spellStart"/>
      <w:r w:rsidRPr="000E2D9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(Dir);  </w:t>
      </w:r>
    </w:p>
    <w:p w14:paraId="090BCCDB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father_iNode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4BEA562" w14:textId="77777777" w:rsidR="00DA639D" w:rsidRPr="000E2D92" w:rsidRDefault="00DA639D" w:rsidP="00DA639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</w:t>
      </w:r>
      <w:proofErr w:type="gram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uNumber</w:t>
      </w:r>
      <w:proofErr w:type="spellEnd"/>
      <w:r w:rsidRPr="000E2D9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0DB6071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将初始化好的信息写入到文件，char大小为1B，所以分配1</w:t>
      </w:r>
      <w:r>
        <w:rPr>
          <w:rFonts w:ascii="宋体" w:hAnsi="宋体"/>
          <w:sz w:val="21"/>
          <w:szCs w:val="21"/>
        </w:rPr>
        <w:t>024 * 1024 * 100</w:t>
      </w:r>
      <w:r>
        <w:rPr>
          <w:rFonts w:ascii="宋体" w:hAnsi="宋体" w:hint="eastAsia"/>
          <w:sz w:val="21"/>
          <w:szCs w:val="21"/>
        </w:rPr>
        <w:t>个char的空间即为1</w:t>
      </w:r>
      <w:r>
        <w:rPr>
          <w:rFonts w:ascii="宋体" w:hAnsi="宋体"/>
          <w:sz w:val="21"/>
          <w:szCs w:val="21"/>
        </w:rPr>
        <w:t>00</w:t>
      </w:r>
      <w:r>
        <w:rPr>
          <w:rFonts w:ascii="宋体" w:hAnsi="宋体" w:hint="eastAsia"/>
          <w:sz w:val="21"/>
          <w:szCs w:val="21"/>
        </w:rPr>
        <w:t>MB。</w:t>
      </w:r>
    </w:p>
    <w:p w14:paraId="3B0F9F99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保存到文件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A9489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simdisk.open</w:t>
      </w:r>
      <w:proofErr w:type="spellEnd"/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3303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simdisk</w:t>
      </w:r>
      <w:proofErr w:type="spellEnd"/>
      <w:r w:rsidRPr="0043303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::out |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::binary);  </w:t>
      </w:r>
    </w:p>
    <w:p w14:paraId="50D13172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_simdisk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462CEEA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3303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3303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error_disk_init</w:t>
      </w:r>
      <w:proofErr w:type="spellEnd"/>
      <w:r w:rsidRPr="0043303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A89B15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5257B0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MAX_USER;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用户列表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AB35B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BFA1A5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simdisk.write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*&gt;(&amp;users[i]),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(User));  </w:t>
      </w:r>
    </w:p>
    <w:p w14:paraId="4FA90CE2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60210E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BLOCK_GROUP_NUMBER;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数据块组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0DF97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02EE84F7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simdisk.write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*&gt;(&amp;blockGroups[i]),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(BlockGroup));  </w:t>
      </w:r>
    </w:p>
    <w:p w14:paraId="136FBACB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5DC707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INODE_NUMBER;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结点位图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A93ABF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3F9E1C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simdisk.write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*&gt;(&amp;iNode_bitmap[i]),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6A16128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18EBDB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INODE_NUMBER;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结点表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D36D4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CD5009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simdisk.write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*&gt;(&amp;iNode_table[i]),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(i_Node));  </w:t>
      </w:r>
    </w:p>
    <w:p w14:paraId="35844E33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B8C7B4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盘块位图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221AD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62C928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simdisk.write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*&gt;(&amp;blocks_bitmap[i]),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ECBDF2B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3D5415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根目录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F6CFE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simdisk.seekp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(iNode_table[curDir.iNode].BlockAddr, ios::beg);  </w:t>
      </w:r>
    </w:p>
    <w:p w14:paraId="7D950B0F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simdisk.write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*&gt;(&amp;curDir),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(Dir));  </w:t>
      </w:r>
    </w:p>
    <w:p w14:paraId="59D646E4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100MB</w:t>
      </w:r>
      <w:r w:rsidRPr="0043303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数据空间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6A9031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dataSize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BLOCK_SIZE;  </w:t>
      </w:r>
    </w:p>
    <w:p w14:paraId="6F2A68D6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*buffer =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dataSize</w:t>
      </w:r>
      <w:proofErr w:type="spell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904CD0E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simdisk.write</w:t>
      </w:r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*&gt;(buffer), </w:t>
      </w: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303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dataSize);  </w:t>
      </w:r>
    </w:p>
    <w:p w14:paraId="583B80E7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simdisk.close</w:t>
      </w:r>
      <w:proofErr w:type="spellEnd"/>
      <w:proofErr w:type="gramEnd"/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DCD108E" w14:textId="77777777" w:rsidR="00DA639D" w:rsidRPr="0043303C" w:rsidRDefault="00DA639D" w:rsidP="00DA63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303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43303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(buffer);  </w:t>
      </w:r>
    </w:p>
    <w:p w14:paraId="3F01145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磁盘初始化完成</w:t>
      </w:r>
    </w:p>
    <w:p w14:paraId="2776381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lastRenderedPageBreak/>
        <w:drawing>
          <wp:inline distT="0" distB="0" distL="0" distR="0" wp14:anchorId="7A4FFABF" wp14:editId="69535BC8">
            <wp:extent cx="3933333" cy="31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55F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55D6831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21709DE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函数及功能</w:t>
      </w:r>
    </w:p>
    <w:p w14:paraId="7867048D" w14:textId="77777777" w:rsidR="00DA639D" w:rsidRPr="00FB64E5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f</w:t>
      </w:r>
      <w:r>
        <w:rPr>
          <w:rFonts w:ascii="宋体" w:hAnsi="宋体" w:hint="eastAsia"/>
          <w:sz w:val="21"/>
          <w:szCs w:val="21"/>
        </w:rPr>
        <w:t>unction</w:t>
      </w:r>
      <w:r>
        <w:rPr>
          <w:rFonts w:ascii="宋体" w:hAnsi="宋体"/>
          <w:sz w:val="21"/>
          <w:szCs w:val="21"/>
        </w:rPr>
        <w:t>.h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639D" w14:paraId="260943EE" w14:textId="77777777" w:rsidTr="007C73F0">
        <w:tc>
          <w:tcPr>
            <w:tcW w:w="4148" w:type="dxa"/>
          </w:tcPr>
          <w:p w14:paraId="2326A0AB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函数</w:t>
            </w:r>
          </w:p>
        </w:tc>
        <w:tc>
          <w:tcPr>
            <w:tcW w:w="4148" w:type="dxa"/>
          </w:tcPr>
          <w:p w14:paraId="1BEE74F3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功能</w:t>
            </w:r>
          </w:p>
        </w:tc>
      </w:tr>
      <w:tr w:rsidR="00DA639D" w14:paraId="6D72623F" w14:textId="77777777" w:rsidTr="007C73F0">
        <w:tc>
          <w:tcPr>
            <w:tcW w:w="4148" w:type="dxa"/>
          </w:tcPr>
          <w:p w14:paraId="4C7FB709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disk_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5A9DA93D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初始化</w:t>
            </w:r>
          </w:p>
        </w:tc>
      </w:tr>
      <w:tr w:rsidR="00DA639D" w14:paraId="4EC60892" w14:textId="77777777" w:rsidTr="007C73F0">
        <w:tc>
          <w:tcPr>
            <w:tcW w:w="4148" w:type="dxa"/>
          </w:tcPr>
          <w:p w14:paraId="583009F7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read_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45FB24F8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读取磁盘信息</w:t>
            </w:r>
          </w:p>
        </w:tc>
      </w:tr>
      <w:tr w:rsidR="00DA639D" w14:paraId="6C9F31B3" w14:textId="77777777" w:rsidTr="007C73F0">
        <w:tc>
          <w:tcPr>
            <w:tcW w:w="4148" w:type="dxa"/>
          </w:tcPr>
          <w:p w14:paraId="1E43B803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path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Dir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26F6FEF1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返回目录Dir的完整路径</w:t>
            </w:r>
          </w:p>
        </w:tc>
      </w:tr>
      <w:tr w:rsidR="00DA639D" w14:paraId="24306EAA" w14:textId="77777777" w:rsidTr="007C73F0">
        <w:tc>
          <w:tcPr>
            <w:tcW w:w="4148" w:type="dxa"/>
          </w:tcPr>
          <w:p w14:paraId="32428B2D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   </w:t>
            </w:r>
          </w:p>
        </w:tc>
        <w:tc>
          <w:tcPr>
            <w:tcW w:w="4148" w:type="dxa"/>
          </w:tcPr>
          <w:p w14:paraId="3DE20D99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返回可用的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结点号</w:t>
            </w:r>
          </w:p>
        </w:tc>
      </w:tr>
      <w:tr w:rsidR="00DA639D" w14:paraId="4AD1DDA7" w14:textId="77777777" w:rsidTr="007C73F0">
        <w:tc>
          <w:tcPr>
            <w:tcW w:w="4148" w:type="dxa"/>
          </w:tcPr>
          <w:p w14:paraId="71123F8E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check_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blocks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</w:t>
            </w:r>
          </w:p>
        </w:tc>
        <w:tc>
          <w:tcPr>
            <w:tcW w:w="4148" w:type="dxa"/>
          </w:tcPr>
          <w:p w14:paraId="641D1595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根据需要的盘块数size，返回可用的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盘块号</w:t>
            </w:r>
            <w:proofErr w:type="gramEnd"/>
          </w:p>
        </w:tc>
      </w:tr>
      <w:tr w:rsidR="00DA639D" w14:paraId="72CD6E42" w14:textId="77777777" w:rsidTr="007C73F0">
        <w:tc>
          <w:tcPr>
            <w:tcW w:w="4148" w:type="dxa"/>
          </w:tcPr>
          <w:p w14:paraId="7031386A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find_by_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</w:tc>
        <w:tc>
          <w:tcPr>
            <w:tcW w:w="4148" w:type="dxa"/>
          </w:tcPr>
          <w:p w14:paraId="2B4E382A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根据路径</w:t>
            </w:r>
            <w:proofErr w:type="spell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，返回最终文件或目录的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结点号</w:t>
            </w:r>
          </w:p>
        </w:tc>
      </w:tr>
      <w:tr w:rsidR="00DA639D" w14:paraId="58812CF1" w14:textId="77777777" w:rsidTr="007C73F0">
        <w:tc>
          <w:tcPr>
            <w:tcW w:w="4148" w:type="dxa"/>
          </w:tcPr>
          <w:p w14:paraId="4E0BD35C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addr_to_bitmap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</w:p>
        </w:tc>
        <w:tc>
          <w:tcPr>
            <w:tcW w:w="4148" w:type="dxa"/>
          </w:tcPr>
          <w:p w14:paraId="36B85427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地址到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盘块号的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转换</w:t>
            </w:r>
          </w:p>
        </w:tc>
      </w:tr>
      <w:tr w:rsidR="00DA639D" w14:paraId="0F78F11C" w14:textId="77777777" w:rsidTr="007C73F0">
        <w:tc>
          <w:tcPr>
            <w:tcW w:w="4148" w:type="dxa"/>
          </w:tcPr>
          <w:p w14:paraId="6EA5EC0B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delete_file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</w:tc>
        <w:tc>
          <w:tcPr>
            <w:tcW w:w="4148" w:type="dxa"/>
          </w:tcPr>
          <w:p w14:paraId="6E5D61AC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删除文件，参数为</w:t>
            </w:r>
            <w:proofErr w:type="spell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结点号</w:t>
            </w:r>
          </w:p>
        </w:tc>
      </w:tr>
      <w:tr w:rsidR="00DA639D" w14:paraId="34D485A5" w14:textId="77777777" w:rsidTr="007C73F0">
        <w:tc>
          <w:tcPr>
            <w:tcW w:w="4148" w:type="dxa"/>
          </w:tcPr>
          <w:p w14:paraId="2DC668C2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 </w:t>
            </w:r>
          </w:p>
        </w:tc>
        <w:tc>
          <w:tcPr>
            <w:tcW w:w="4148" w:type="dxa"/>
          </w:tcPr>
          <w:p w14:paraId="2FADAD0D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宿主机路径转换，&lt;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host&gt;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去掉</w:t>
            </w:r>
          </w:p>
        </w:tc>
      </w:tr>
      <w:tr w:rsidR="00DA639D" w14:paraId="385F8109" w14:textId="77777777" w:rsidTr="007C73F0">
        <w:tc>
          <w:tcPr>
            <w:tcW w:w="4148" w:type="dxa"/>
          </w:tcPr>
          <w:p w14:paraId="5817CE13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</w:p>
        </w:tc>
        <w:tc>
          <w:tcPr>
            <w:tcW w:w="4148" w:type="dxa"/>
          </w:tcPr>
          <w:p w14:paraId="2449A584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根据路径获取宿主机文件名</w:t>
            </w:r>
          </w:p>
        </w:tc>
      </w:tr>
      <w:tr w:rsidR="00DA639D" w14:paraId="0E647183" w14:textId="77777777" w:rsidTr="007C73F0">
        <w:tc>
          <w:tcPr>
            <w:tcW w:w="4148" w:type="dxa"/>
          </w:tcPr>
          <w:p w14:paraId="42E60611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</w:t>
            </w:r>
          </w:p>
        </w:tc>
        <w:tc>
          <w:tcPr>
            <w:tcW w:w="4148" w:type="dxa"/>
          </w:tcPr>
          <w:p w14:paraId="0D83A52D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登录</w:t>
            </w:r>
          </w:p>
        </w:tc>
      </w:tr>
      <w:tr w:rsidR="00DA639D" w14:paraId="69AE6976" w14:textId="77777777" w:rsidTr="007C73F0">
        <w:tc>
          <w:tcPr>
            <w:tcW w:w="4148" w:type="dxa"/>
          </w:tcPr>
          <w:p w14:paraId="3E6370FA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add_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</w:p>
        </w:tc>
        <w:tc>
          <w:tcPr>
            <w:tcW w:w="4148" w:type="dxa"/>
          </w:tcPr>
          <w:p w14:paraId="07F1FE1E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添加用户，参数为用户信息</w:t>
            </w:r>
          </w:p>
        </w:tc>
      </w:tr>
      <w:tr w:rsidR="00DA639D" w14:paraId="5B6E3D20" w14:textId="77777777" w:rsidTr="007C73F0">
        <w:tc>
          <w:tcPr>
            <w:tcW w:w="4148" w:type="dxa"/>
          </w:tcPr>
          <w:p w14:paraId="6310C648" w14:textId="77777777" w:rsidR="00DA639D" w:rsidRPr="00FB64E5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delete_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user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uName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);   </w:t>
            </w:r>
          </w:p>
        </w:tc>
        <w:tc>
          <w:tcPr>
            <w:tcW w:w="4148" w:type="dxa"/>
          </w:tcPr>
          <w:p w14:paraId="1593A003" w14:textId="77777777" w:rsidR="00DA639D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参数为用户名，删除用户</w:t>
            </w:r>
          </w:p>
        </w:tc>
      </w:tr>
    </w:tbl>
    <w:p w14:paraId="2F2BCAA5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Cs w:val="21"/>
        </w:rPr>
      </w:pPr>
    </w:p>
    <w:p w14:paraId="3E09E380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宋体" w:hAnsi="宋体" w:cs="新宋体"/>
          <w:color w:val="000000"/>
          <w:kern w:val="0"/>
          <w:szCs w:val="21"/>
        </w:rPr>
        <w:t>order.h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639D" w14:paraId="237ED709" w14:textId="77777777" w:rsidTr="007C73F0">
        <w:tc>
          <w:tcPr>
            <w:tcW w:w="4148" w:type="dxa"/>
          </w:tcPr>
          <w:p w14:paraId="1C696AE3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FB64E5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4148" w:type="dxa"/>
          </w:tcPr>
          <w:p w14:paraId="13364196" w14:textId="77777777" w:rsidR="00DA639D" w:rsidRPr="00FB64E5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21"/>
              </w:rPr>
              <w:t>功能</w:t>
            </w:r>
          </w:p>
        </w:tc>
      </w:tr>
      <w:tr w:rsidR="00DA639D" w14:paraId="139F6318" w14:textId="77777777" w:rsidTr="007C73F0">
        <w:tc>
          <w:tcPr>
            <w:tcW w:w="4148" w:type="dxa"/>
          </w:tcPr>
          <w:p w14:paraId="540C28F1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process(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</w:p>
        </w:tc>
        <w:tc>
          <w:tcPr>
            <w:tcW w:w="4148" w:type="dxa"/>
          </w:tcPr>
          <w:p w14:paraId="718B99FD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处理输入的命令，执行相应的命令</w:t>
            </w:r>
          </w:p>
        </w:tc>
      </w:tr>
      <w:tr w:rsidR="00DA639D" w14:paraId="11499D3A" w14:textId="77777777" w:rsidTr="007C73F0">
        <w:tc>
          <w:tcPr>
            <w:tcW w:w="4148" w:type="dxa"/>
          </w:tcPr>
          <w:p w14:paraId="64A93DA6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4BAEF068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执行in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fo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命令</w:t>
            </w:r>
          </w:p>
        </w:tc>
      </w:tr>
      <w:tr w:rsidR="00DA639D" w14:paraId="4BD48B37" w14:textId="77777777" w:rsidTr="007C73F0">
        <w:tc>
          <w:tcPr>
            <w:tcW w:w="4148" w:type="dxa"/>
          </w:tcPr>
          <w:p w14:paraId="50216C92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2D4F0737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执行cd命令，cd到路径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pathName</w:t>
            </w:r>
            <w:proofErr w:type="spellEnd"/>
          </w:p>
        </w:tc>
      </w:tr>
      <w:tr w:rsidR="00DA639D" w14:paraId="6CB7C9D4" w14:textId="77777777" w:rsidTr="007C73F0">
        <w:tc>
          <w:tcPr>
            <w:tcW w:w="4148" w:type="dxa"/>
          </w:tcPr>
          <w:p w14:paraId="33EDACB3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Dir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&amp;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mdDir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40072233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执行md命令，在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mdDir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目录下创建目录，目录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lastRenderedPageBreak/>
              <w:t>名为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dirName</w:t>
            </w:r>
            <w:proofErr w:type="spellEnd"/>
          </w:p>
        </w:tc>
      </w:tr>
      <w:tr w:rsidR="00DA639D" w14:paraId="54731E19" w14:textId="77777777" w:rsidTr="007C73F0">
        <w:tc>
          <w:tcPr>
            <w:tcW w:w="4148" w:type="dxa"/>
          </w:tcPr>
          <w:p w14:paraId="61C6B8E8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1FB095E4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dir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命令</w:t>
            </w:r>
          </w:p>
        </w:tc>
      </w:tr>
      <w:tr w:rsidR="00DA639D" w14:paraId="34AFEB76" w14:textId="77777777" w:rsidTr="007C73F0">
        <w:tc>
          <w:tcPr>
            <w:tcW w:w="4148" w:type="dxa"/>
          </w:tcPr>
          <w:p w14:paraId="5F568FDA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16D9982E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命令，删除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pathName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的目录或文件</w:t>
            </w:r>
          </w:p>
        </w:tc>
      </w:tr>
      <w:tr w:rsidR="00DA639D" w14:paraId="4053D658" w14:textId="77777777" w:rsidTr="007C73F0">
        <w:tc>
          <w:tcPr>
            <w:tcW w:w="4148" w:type="dxa"/>
          </w:tcPr>
          <w:p w14:paraId="5BE8E409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108102C4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_file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命令，文件名为filename</w:t>
            </w:r>
          </w:p>
        </w:tc>
      </w:tr>
      <w:tr w:rsidR="00DA639D" w14:paraId="1496954F" w14:textId="77777777" w:rsidTr="007C73F0">
        <w:tc>
          <w:tcPr>
            <w:tcW w:w="4148" w:type="dxa"/>
          </w:tcPr>
          <w:p w14:paraId="6B52D033" w14:textId="77777777" w:rsidR="00DA639D" w:rsidRPr="00FD596B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630A1362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执行cat命令，文件名为filename</w:t>
            </w:r>
          </w:p>
        </w:tc>
      </w:tr>
      <w:tr w:rsidR="00DA639D" w14:paraId="14C2D9A5" w14:textId="77777777" w:rsidTr="007C73F0">
        <w:tc>
          <w:tcPr>
            <w:tcW w:w="4148" w:type="dxa"/>
          </w:tcPr>
          <w:p w14:paraId="6FEAB117" w14:textId="77777777" w:rsidR="00DA639D" w:rsidRPr="00FD596B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1998C4CE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执行copy命令，将第一个参数的文件复制到第二个参数的路径</w:t>
            </w:r>
          </w:p>
        </w:tc>
      </w:tr>
      <w:tr w:rsidR="00DA639D" w14:paraId="6FC26F79" w14:textId="77777777" w:rsidTr="007C73F0">
        <w:tc>
          <w:tcPr>
            <w:tcW w:w="4148" w:type="dxa"/>
          </w:tcPr>
          <w:p w14:paraId="12245B5F" w14:textId="77777777" w:rsidR="00DA639D" w:rsidRPr="00FD596B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order_copy_host_to_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sim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17D2097B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从宿主机copy到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simdisk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的函数</w:t>
            </w:r>
          </w:p>
        </w:tc>
      </w:tr>
      <w:tr w:rsidR="00DA639D" w14:paraId="4675EDC7" w14:textId="77777777" w:rsidTr="007C73F0">
        <w:tc>
          <w:tcPr>
            <w:tcW w:w="4148" w:type="dxa"/>
          </w:tcPr>
          <w:p w14:paraId="113B7337" w14:textId="77777777" w:rsidR="00DA639D" w:rsidRPr="00FD596B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order_copy_sim_to_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30BFBB01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proofErr w:type="spell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simdisk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复制到宿主机的函数</w:t>
            </w:r>
          </w:p>
        </w:tc>
      </w:tr>
      <w:tr w:rsidR="00DA639D" w14:paraId="328D93C4" w14:textId="77777777" w:rsidTr="007C73F0">
        <w:tc>
          <w:tcPr>
            <w:tcW w:w="4148" w:type="dxa"/>
          </w:tcPr>
          <w:p w14:paraId="352FD205" w14:textId="77777777" w:rsidR="00DA639D" w:rsidRPr="00FD596B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0698E4C8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users命令，显示当前所有用户</w:t>
            </w:r>
          </w:p>
        </w:tc>
      </w:tr>
      <w:tr w:rsidR="00DA639D" w14:paraId="732B6176" w14:textId="77777777" w:rsidTr="007C73F0">
        <w:tc>
          <w:tcPr>
            <w:tcW w:w="4148" w:type="dxa"/>
          </w:tcPr>
          <w:p w14:paraId="7C6A8823" w14:textId="77777777" w:rsidR="00DA639D" w:rsidRPr="00FD596B" w:rsidRDefault="00DA639D" w:rsidP="007C73F0">
            <w:pPr>
              <w:pStyle w:val="a6"/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order_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check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4148" w:type="dxa"/>
          </w:tcPr>
          <w:p w14:paraId="1DF5A0ED" w14:textId="77777777" w:rsidR="00DA639D" w:rsidRDefault="00DA639D" w:rsidP="007C73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执行check命令</w:t>
            </w:r>
          </w:p>
        </w:tc>
      </w:tr>
    </w:tbl>
    <w:p w14:paraId="6246E30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8"/>
          <w:szCs w:val="28"/>
        </w:rPr>
      </w:pPr>
    </w:p>
    <w:p w14:paraId="547F7002" w14:textId="77777777" w:rsidR="00DA639D" w:rsidRPr="0043303C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8"/>
          <w:szCs w:val="28"/>
        </w:rPr>
      </w:pPr>
      <w:r w:rsidRPr="0043303C">
        <w:rPr>
          <w:rFonts w:ascii="宋体" w:hAnsi="宋体" w:hint="eastAsia"/>
          <w:b/>
          <w:sz w:val="28"/>
          <w:szCs w:val="28"/>
        </w:rPr>
        <w:t>关键算法及实现</w:t>
      </w:r>
    </w:p>
    <w:p w14:paraId="37F8E3F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-结点：</w:t>
      </w:r>
    </w:p>
    <w:p w14:paraId="624ED33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因为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-结点储存了文件的信息，所以，可以通过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-结点来直接或间接获取文件或目录的所有信息。所以，查找文件或目录时的关键在于找到文件或目录的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-结点号。</w:t>
      </w:r>
    </w:p>
    <w:p w14:paraId="05091C2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4989C8B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通过目录获取完整路径：</w:t>
      </w:r>
    </w:p>
    <w:p w14:paraId="45E6692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函数</w:t>
      </w:r>
      <w:proofErr w:type="spellStart"/>
      <w:r>
        <w:rPr>
          <w:rFonts w:ascii="宋体" w:hAnsi="宋体" w:hint="eastAsia"/>
          <w:sz w:val="21"/>
          <w:szCs w:val="21"/>
        </w:rPr>
        <w:t>g</w:t>
      </w:r>
      <w:r>
        <w:rPr>
          <w:rFonts w:ascii="宋体" w:hAnsi="宋体"/>
          <w:sz w:val="21"/>
          <w:szCs w:val="21"/>
        </w:rPr>
        <w:t>et_path</w:t>
      </w:r>
      <w:proofErr w:type="spellEnd"/>
      <w:r>
        <w:rPr>
          <w:rFonts w:ascii="宋体" w:hAnsi="宋体"/>
          <w:sz w:val="21"/>
          <w:szCs w:val="21"/>
        </w:rPr>
        <w:t>(</w:t>
      </w:r>
      <w:proofErr w:type="spellStart"/>
      <w:r>
        <w:rPr>
          <w:rFonts w:ascii="宋体" w:hAnsi="宋体"/>
          <w:sz w:val="21"/>
          <w:szCs w:val="21"/>
        </w:rPr>
        <w:t>curDir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可以通过目录获取完整路径。因为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-结点记录了父目录的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-结点号，所以，只需要循环查找可以很轻易到获取到目录的完整路径。</w:t>
      </w:r>
    </w:p>
    <w:p w14:paraId="335BDD7F" w14:textId="77777777" w:rsidR="00DA639D" w:rsidRPr="00085AB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664D280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处理输入的命令：</w:t>
      </w:r>
    </w:p>
    <w:p w14:paraId="39066F8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先通过函数</w:t>
      </w:r>
      <w:proofErr w:type="spellStart"/>
      <w:r>
        <w:rPr>
          <w:rFonts w:ascii="宋体" w:hAnsi="宋体" w:hint="eastAsia"/>
          <w:sz w:val="21"/>
          <w:szCs w:val="21"/>
        </w:rPr>
        <w:t>g</w:t>
      </w:r>
      <w:r>
        <w:rPr>
          <w:rFonts w:ascii="宋体" w:hAnsi="宋体"/>
          <w:sz w:val="21"/>
          <w:szCs w:val="21"/>
        </w:rPr>
        <w:t>et_path</w:t>
      </w:r>
      <w:proofErr w:type="spellEnd"/>
      <w:r>
        <w:rPr>
          <w:rFonts w:ascii="宋体" w:hAnsi="宋体"/>
          <w:sz w:val="21"/>
          <w:szCs w:val="21"/>
        </w:rPr>
        <w:t>(</w:t>
      </w:r>
      <w:proofErr w:type="spellStart"/>
      <w:r>
        <w:rPr>
          <w:rFonts w:ascii="宋体" w:hAnsi="宋体"/>
          <w:sz w:val="21"/>
          <w:szCs w:val="21"/>
        </w:rPr>
        <w:t>curDir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输出当前目录的完整路径。</w:t>
      </w:r>
    </w:p>
    <w:p w14:paraId="46F1BB6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循环获取输入命令后，利用函数process</w:t>
      </w:r>
      <w:r>
        <w:rPr>
          <w:rFonts w:ascii="宋体" w:hAnsi="宋体"/>
          <w:sz w:val="21"/>
          <w:szCs w:val="21"/>
        </w:rPr>
        <w:t>(order)</w:t>
      </w:r>
      <w:r>
        <w:rPr>
          <w:rFonts w:ascii="宋体" w:hAnsi="宋体" w:hint="eastAsia"/>
          <w:sz w:val="21"/>
          <w:szCs w:val="21"/>
        </w:rPr>
        <w:t>处理。函数内使用if</w:t>
      </w:r>
      <w:r>
        <w:rPr>
          <w:rFonts w:ascii="宋体" w:hAnsi="宋体"/>
          <w:sz w:val="21"/>
          <w:szCs w:val="21"/>
        </w:rPr>
        <w:t>-else</w:t>
      </w:r>
      <w:r>
        <w:rPr>
          <w:rFonts w:ascii="宋体" w:hAnsi="宋体" w:hint="eastAsia"/>
          <w:sz w:val="21"/>
          <w:szCs w:val="21"/>
        </w:rPr>
        <w:t>结构判断命令，然后进入对应的函数。</w:t>
      </w:r>
    </w:p>
    <w:p w14:paraId="42B02A93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7B5E2B68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B42519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0014B6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14:paraId="262761C9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order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DF236D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5EEA69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38181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9C1704" w14:textId="77777777" w:rsidR="00DA639D" w:rsidRDefault="00DA639D" w:rsidP="00DA6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process(order);</w:t>
      </w:r>
    </w:p>
    <w:p w14:paraId="0F2BD68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FD216B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59BD64B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51CE515E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路径处理：</w:t>
      </w:r>
    </w:p>
    <w:p w14:paraId="7314718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因为路径由/分隔，路径使用string类型，所以，使用string的find函数，循环查找/的位置，以确定路径所表示的文件或目录。</w:t>
      </w:r>
    </w:p>
    <w:p w14:paraId="7253C42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过程实现：</w:t>
      </w:r>
    </w:p>
    <w:p w14:paraId="1298AE90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0, n =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curDir.iNode_number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diriNode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//pos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为目录名开始的位置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D8C2E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tempDir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curDir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tempDir</w:t>
      </w:r>
      <w:proofErr w:type="spellEnd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记录当前目录</w:t>
      </w:r>
    </w:p>
    <w:p w14:paraId="33A7673A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str;  </w:t>
      </w:r>
      <w:r w:rsidRPr="00DE1882">
        <w:rPr>
          <w:rFonts w:ascii="Consolas" w:hAnsi="Consolas" w:cs="宋体"/>
          <w:color w:val="5C5C5C"/>
          <w:kern w:val="0"/>
          <w:sz w:val="18"/>
          <w:szCs w:val="18"/>
        </w:rPr>
        <w:t xml:space="preserve"> 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tempDir</w:t>
      </w:r>
      <w:proofErr w:type="spellEnd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记录当前目录</w:t>
      </w:r>
    </w:p>
    <w:p w14:paraId="382FDD7C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pathName.find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18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pos</w:t>
      </w:r>
      <w:proofErr w:type="gram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pathName.npos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循环查找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0A77B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435CD75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 = pathName.substr(pos, pathName.find(</w:t>
      </w:r>
      <w:r w:rsidRPr="00DE18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pos) - pos); 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目录名开始位置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的之间的内容为目录名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7EF0C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tempDir.iNode_number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当前目录的子文件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A8EC7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(n)  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循环查找当前目录下是否存到目录名为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的目录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445F4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E7C7D6E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(iNode_</w:t>
      </w:r>
      <w:proofErr w:type="gram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table[</w:t>
      </w:r>
      <w:proofErr w:type="gram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tempDir.iNodes[n - 1]].Name == str)  </w:t>
      </w:r>
    </w:p>
    <w:p w14:paraId="78E4ABFD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7A7109A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diriNode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tempDir.iNodes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 - 1];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若找到，则记录</w:t>
      </w:r>
      <w:proofErr w:type="spellStart"/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结点号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4E259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DC5AA9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28EAF34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n--;  </w:t>
      </w:r>
    </w:p>
    <w:p w14:paraId="76E4455D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45FB12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== 0)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目录不存在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DA5CC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F8E6F27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E18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18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不存在目录或文件</w:t>
      </w:r>
      <w:r w:rsidRPr="00DE18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str &lt;&lt;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4B2887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5C5E722C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4EE57E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若存在则根据</w:t>
      </w:r>
      <w:proofErr w:type="spellStart"/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结点号从磁盘读取目录为当前目录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6CEA5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f_</w:t>
      </w:r>
      <w:proofErr w:type="gram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simdisk.seekg</w:t>
      </w:r>
      <w:proofErr w:type="gram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(iNode_table[diriNode].BlockAddr, ios::beg);  </w:t>
      </w:r>
    </w:p>
    <w:p w14:paraId="1CF24871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f_</w:t>
      </w:r>
      <w:proofErr w:type="gram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simdisk.read</w:t>
      </w:r>
      <w:proofErr w:type="gram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reinterpret_cast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E18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*&gt;(&amp;tempDir), </w:t>
      </w:r>
      <w:r w:rsidRPr="00DE18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(Dir));  </w:t>
      </w:r>
    </w:p>
    <w:p w14:paraId="15D1C8E2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下一个目录名开始的位置为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DE18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的下一个字符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143190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 = </w:t>
      </w:r>
      <w:proofErr w:type="spellStart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pathName.find</w:t>
      </w:r>
      <w:proofErr w:type="spellEnd"/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E18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pos) + 1;  </w:t>
      </w:r>
    </w:p>
    <w:p w14:paraId="1DBE2247" w14:textId="77777777" w:rsidR="00DA639D" w:rsidRPr="00DE1882" w:rsidRDefault="00DA639D" w:rsidP="00DA63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18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35C3C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cd命令：</w:t>
      </w:r>
    </w:p>
    <w:p w14:paraId="03A475C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对输入的路径进行处理，即上述路径处理的过程，得到了最终目录的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-结点号，读取磁盘，将当前目录</w:t>
      </w:r>
      <w:proofErr w:type="spellStart"/>
      <w:r>
        <w:rPr>
          <w:rFonts w:ascii="宋体" w:hAnsi="宋体" w:hint="eastAsia"/>
          <w:sz w:val="21"/>
          <w:szCs w:val="21"/>
        </w:rPr>
        <w:t>curDir</w:t>
      </w:r>
      <w:proofErr w:type="spellEnd"/>
      <w:r>
        <w:rPr>
          <w:rFonts w:ascii="宋体" w:hAnsi="宋体" w:hint="eastAsia"/>
          <w:sz w:val="21"/>
          <w:szCs w:val="21"/>
        </w:rPr>
        <w:t>设置为读取到的目录即可。</w:t>
      </w:r>
    </w:p>
    <w:p w14:paraId="5747D80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7A37FC0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info命令：</w:t>
      </w:r>
    </w:p>
    <w:p w14:paraId="50CC972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直接输出超级</w:t>
      </w:r>
      <w:proofErr w:type="gramStart"/>
      <w:r>
        <w:rPr>
          <w:rFonts w:ascii="宋体" w:hAnsi="宋体" w:hint="eastAsia"/>
          <w:sz w:val="21"/>
          <w:szCs w:val="21"/>
        </w:rPr>
        <w:t>块记录</w:t>
      </w:r>
      <w:proofErr w:type="gramEnd"/>
      <w:r>
        <w:rPr>
          <w:rFonts w:ascii="宋体" w:hAnsi="宋体" w:hint="eastAsia"/>
          <w:sz w:val="21"/>
          <w:szCs w:val="21"/>
        </w:rPr>
        <w:t>的磁盘的信息。</w:t>
      </w:r>
    </w:p>
    <w:p w14:paraId="53D04BE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78FD8DDF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md命令：</w:t>
      </w:r>
    </w:p>
    <w:p w14:paraId="3238AED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过程：1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 xml:space="preserve">分配空间 </w:t>
      </w:r>
    </w:p>
    <w:p w14:paraId="4398D15D" w14:textId="77777777" w:rsidR="00DA639D" w:rsidRDefault="00DA639D" w:rsidP="00DA639D">
      <w:pPr>
        <w:pStyle w:val="a6"/>
        <w:spacing w:line="240" w:lineRule="auto"/>
        <w:ind w:left="420" w:firstLineChars="100" w:firstLine="21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2.</w:t>
      </w:r>
      <w:r>
        <w:rPr>
          <w:rFonts w:ascii="宋体" w:hAnsi="宋体" w:hint="eastAsia"/>
          <w:sz w:val="21"/>
          <w:szCs w:val="21"/>
        </w:rPr>
        <w:t>创建新目录，修改分配到的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 xml:space="preserve">-结点的信息 </w:t>
      </w:r>
    </w:p>
    <w:p w14:paraId="58A4B367" w14:textId="77777777" w:rsidR="00DA639D" w:rsidRDefault="00DA639D" w:rsidP="00DA639D">
      <w:pPr>
        <w:pStyle w:val="a6"/>
        <w:spacing w:line="240" w:lineRule="auto"/>
        <w:ind w:left="420" w:firstLineChars="100" w:firstLine="21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3.</w:t>
      </w:r>
      <w:r>
        <w:rPr>
          <w:rFonts w:ascii="宋体" w:hAnsi="宋体" w:hint="eastAsia"/>
          <w:sz w:val="21"/>
          <w:szCs w:val="21"/>
        </w:rPr>
        <w:t>修改超级块、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-结点位图、盘块位图信息</w:t>
      </w:r>
    </w:p>
    <w:p w14:paraId="41834F5C" w14:textId="77777777" w:rsidR="00DA639D" w:rsidRDefault="00DA639D" w:rsidP="00DA639D">
      <w:pPr>
        <w:pStyle w:val="a6"/>
        <w:spacing w:line="240" w:lineRule="auto"/>
        <w:ind w:left="420" w:firstLineChars="100" w:firstLine="21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根据父目录，判断重命名。无重命名则修改父目录信息</w:t>
      </w:r>
    </w:p>
    <w:p w14:paraId="65884733" w14:textId="77777777" w:rsidR="00DA639D" w:rsidRDefault="00DA639D" w:rsidP="00DA639D">
      <w:pPr>
        <w:pStyle w:val="a6"/>
        <w:spacing w:line="240" w:lineRule="auto"/>
        <w:ind w:left="420" w:firstLineChars="100" w:firstLine="21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5.</w:t>
      </w:r>
      <w:r>
        <w:rPr>
          <w:rFonts w:ascii="宋体" w:hAnsi="宋体" w:hint="eastAsia"/>
          <w:sz w:val="21"/>
          <w:szCs w:val="21"/>
        </w:rPr>
        <w:t>修改过的信息写入磁盘</w:t>
      </w:r>
    </w:p>
    <w:p w14:paraId="3820540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关键代码：</w:t>
      </w:r>
    </w:p>
    <w:p w14:paraId="4B439A75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分配空间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94A26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check_iNode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           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结点号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E973A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newBlocks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check_blocks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(DIR_SIZE);    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盘块开始号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C7CFD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newBlocks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 ||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 </w:t>
      </w:r>
    </w:p>
    <w:p w14:paraId="6DC3C57B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14:paraId="0A7BFC25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840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840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磁盘空间不足</w:t>
      </w:r>
      <w:r w:rsidRPr="005840F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84BFAD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BA3E70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A52C9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newBlocks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6CBDB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父目录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73414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mdDir.iNodes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mdDir.iNode_number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659A7C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mdDir.iNode_number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父目录子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结点增加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48DBC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E18C6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新目录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9359A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newDir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A2E55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newDir.iNode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506777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newDir.iNode_number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A9E3259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j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newBlocks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DIR_SIZE;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++,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盘块位图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E4C50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C25394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blocks_bitmap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USED;  </w:t>
      </w:r>
    </w:p>
    <w:p w14:paraId="310D4FA6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B568F2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7FD5B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iNode_bitmap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USED;  </w:t>
      </w:r>
    </w:p>
    <w:p w14:paraId="740F660B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iNode_table[newiNode</w:t>
      </w:r>
      <w:proofErr w:type="gram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].BlockAddr</w:t>
      </w:r>
      <w:proofErr w:type="gram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DATA_ADDR + (newBlocks * BLOCK_SIZE);  </w:t>
      </w:r>
    </w:p>
    <w:p w14:paraId="0DCAB9F9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proofErr w:type="gram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BlockNumber</w:t>
      </w:r>
      <w:proofErr w:type="spellEnd"/>
      <w:proofErr w:type="gram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DIR_SIZE;  </w:t>
      </w:r>
    </w:p>
    <w:p w14:paraId="354D303E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proofErr w:type="gram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fileType</w:t>
      </w:r>
      <w:proofErr w:type="spellEnd"/>
      <w:proofErr w:type="gram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DIRECTORY_TYPE;  </w:t>
      </w:r>
    </w:p>
    <w:p w14:paraId="6D40897F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proofErr w:type="gram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].Name</w:t>
      </w:r>
      <w:proofErr w:type="gram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E7B835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proofErr w:type="gram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].size</w:t>
      </w:r>
      <w:proofErr w:type="gram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840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(Dir);  </w:t>
      </w:r>
    </w:p>
    <w:p w14:paraId="5792B8D2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proofErr w:type="gram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father</w:t>
      </w:r>
      <w:proofErr w:type="gram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mdDir.iNode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C93BE3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iNode_table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newiNode</w:t>
      </w:r>
      <w:proofErr w:type="spellEnd"/>
      <w:proofErr w:type="gram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uNumber</w:t>
      </w:r>
      <w:proofErr w:type="spellEnd"/>
      <w:proofErr w:type="gram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curUser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0B4702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超级块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005DF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BLOCK_GROUP_NUMBER;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</w:t>
      </w:r>
    </w:p>
    <w:p w14:paraId="4FDE1673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101CD6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sBlock.all_freeBlocks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DIR_SIZE; 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空闲块总数减目录的块数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EF62B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blockGroups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sBlock.all_freeiNodes</w:t>
      </w:r>
      <w:proofErr w:type="spellEnd"/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1;  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减目录的</w:t>
      </w:r>
      <w:proofErr w:type="spellStart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840F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67A7B" w14:textId="77777777" w:rsidR="00DA639D" w:rsidRPr="005840F0" w:rsidRDefault="00DA639D" w:rsidP="00DA639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840F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CB596A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dir</w:t>
      </w:r>
      <w:proofErr w:type="spellEnd"/>
      <w:r>
        <w:rPr>
          <w:rFonts w:ascii="宋体" w:hAnsi="宋体" w:hint="eastAsia"/>
          <w:sz w:val="21"/>
          <w:szCs w:val="21"/>
        </w:rPr>
        <w:t>命令：</w:t>
      </w:r>
    </w:p>
    <w:p w14:paraId="5D60761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每个目录都有一个数组记录了自己的子文件的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-结点号，遍历数组，读取文件即可获取目录下的文件或目录。</w:t>
      </w:r>
    </w:p>
    <w:p w14:paraId="589EC42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5DD781F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rd</w:t>
      </w:r>
      <w:proofErr w:type="spellEnd"/>
      <w:r>
        <w:rPr>
          <w:rFonts w:ascii="宋体" w:hAnsi="宋体" w:hint="eastAsia"/>
          <w:sz w:val="21"/>
          <w:szCs w:val="21"/>
        </w:rPr>
        <w:t>命令</w:t>
      </w:r>
    </w:p>
    <w:p w14:paraId="2FA2390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先通过路径找到要删除的目录。如果目录下没有子目录或文件。只要将目录的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-结点设为</w:t>
      </w:r>
      <w:r>
        <w:rPr>
          <w:rFonts w:ascii="宋体" w:hAnsi="宋体" w:hint="eastAsia"/>
          <w:sz w:val="21"/>
          <w:szCs w:val="21"/>
        </w:rPr>
        <w:lastRenderedPageBreak/>
        <w:t>NOT_USED，再将父目录的相关信息修改，即可认为该目录已删除。然后修改超级块和盘块位图的信息以释放空间。</w:t>
      </w:r>
    </w:p>
    <w:p w14:paraId="7D736A6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如果目录下有文件或目录，需要提醒用户是否确认删除，用户确认后。对要删除的目录进行深度遍历删除。调用递归过程，删除子目录，直到要删除的目录为空，停止递归。</w:t>
      </w:r>
    </w:p>
    <w:p w14:paraId="4FC60AF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DF50529" wp14:editId="7BD3D93F">
            <wp:extent cx="4571429" cy="18000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C6C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153D54A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newfile</w:t>
      </w:r>
      <w:proofErr w:type="spellEnd"/>
      <w:r>
        <w:rPr>
          <w:rFonts w:ascii="宋体" w:hAnsi="宋体" w:hint="eastAsia"/>
          <w:sz w:val="21"/>
          <w:szCs w:val="21"/>
        </w:rPr>
        <w:t>命令</w:t>
      </w:r>
    </w:p>
    <w:p w14:paraId="6CE47A21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获取输入内容，</w:t>
      </w:r>
      <w:proofErr w:type="spellStart"/>
      <w:r>
        <w:rPr>
          <w:rFonts w:ascii="宋体" w:hAnsi="宋体" w:hint="eastAsia"/>
          <w:sz w:val="21"/>
          <w:szCs w:val="21"/>
        </w:rPr>
        <w:t>cin</w:t>
      </w:r>
      <w:r>
        <w:rPr>
          <w:rFonts w:ascii="宋体" w:hAnsi="宋体"/>
          <w:sz w:val="21"/>
          <w:szCs w:val="21"/>
        </w:rPr>
        <w:t>.get</w:t>
      </w:r>
      <w:proofErr w:type="spellEnd"/>
      <w:r>
        <w:rPr>
          <w:rFonts w:ascii="宋体" w:hAnsi="宋体"/>
          <w:sz w:val="21"/>
          <w:szCs w:val="21"/>
        </w:rPr>
        <w:t>()</w:t>
      </w:r>
      <w:r>
        <w:rPr>
          <w:rFonts w:ascii="宋体" w:hAnsi="宋体" w:hint="eastAsia"/>
          <w:sz w:val="21"/>
          <w:szCs w:val="21"/>
        </w:rPr>
        <w:t>获取回车，输入完成后</w:t>
      </w:r>
      <w:proofErr w:type="spellStart"/>
      <w:r>
        <w:rPr>
          <w:rFonts w:ascii="宋体" w:hAnsi="宋体" w:hint="eastAsia"/>
          <w:sz w:val="21"/>
          <w:szCs w:val="21"/>
        </w:rPr>
        <w:t>ctrl</w:t>
      </w:r>
      <w:r>
        <w:rPr>
          <w:rFonts w:ascii="宋体" w:hAnsi="宋体"/>
          <w:sz w:val="21"/>
          <w:szCs w:val="21"/>
        </w:rPr>
        <w:t>+</w:t>
      </w:r>
      <w:r>
        <w:rPr>
          <w:rFonts w:ascii="宋体" w:hAnsi="宋体" w:hint="eastAsia"/>
          <w:sz w:val="21"/>
          <w:szCs w:val="21"/>
        </w:rPr>
        <w:t>z</w:t>
      </w:r>
      <w:proofErr w:type="spellEnd"/>
      <w:r>
        <w:rPr>
          <w:rFonts w:ascii="宋体" w:hAnsi="宋体" w:hint="eastAsia"/>
          <w:sz w:val="21"/>
          <w:szCs w:val="21"/>
        </w:rPr>
        <w:t>完成输入。</w:t>
      </w:r>
    </w:p>
    <w:p w14:paraId="142E356F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0942408C" wp14:editId="4DB2FBAC">
            <wp:extent cx="3371429" cy="1761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971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创建过程类似md，先分配空间，获取分配到的地址后，读取父目录判断重命名。修改父目录、超级块、位图信息。然后将修改过的信息和文件内容写入到磁盘从相应的位置。</w:t>
      </w:r>
    </w:p>
    <w:p w14:paraId="4FE587A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3390F46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cat命令</w:t>
      </w:r>
    </w:p>
    <w:p w14:paraId="5AFC966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路径处理，根据路径得到文件的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-结点号。根据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-结点记录的地址和大小直接读取内容并输出。</w:t>
      </w:r>
    </w:p>
    <w:p w14:paraId="2723448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0F09286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copy命令</w:t>
      </w:r>
    </w:p>
    <w:p w14:paraId="6D6052E1" w14:textId="77777777" w:rsidR="00DA639D" w:rsidRPr="008C556F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copy命令可分为三种。</w:t>
      </w:r>
    </w:p>
    <w:p w14:paraId="235882E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66DD3E4" wp14:editId="1E66CCF0">
            <wp:extent cx="5274310" cy="12033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2A8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simdisk内部的复制。</w:t>
      </w:r>
    </w:p>
    <w:p w14:paraId="2FA3E0A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因为前面已经实现了文件的写入和读取，即</w:t>
      </w:r>
      <w:proofErr w:type="spellStart"/>
      <w:r>
        <w:rPr>
          <w:rFonts w:ascii="宋体" w:hAnsi="宋体" w:hint="eastAsia"/>
          <w:sz w:val="21"/>
          <w:szCs w:val="21"/>
        </w:rPr>
        <w:t>newfile</w:t>
      </w:r>
      <w:proofErr w:type="spellEnd"/>
      <w:r>
        <w:rPr>
          <w:rFonts w:ascii="宋体" w:hAnsi="宋体" w:hint="eastAsia"/>
          <w:sz w:val="21"/>
          <w:szCs w:val="21"/>
        </w:rPr>
        <w:t>和cat命令。所以，copy命令结合</w:t>
      </w:r>
      <w:proofErr w:type="spellStart"/>
      <w:r>
        <w:rPr>
          <w:rFonts w:ascii="宋体" w:hAnsi="宋体" w:hint="eastAsia"/>
          <w:sz w:val="21"/>
          <w:szCs w:val="21"/>
        </w:rPr>
        <w:lastRenderedPageBreak/>
        <w:t>newfile</w:t>
      </w:r>
      <w:proofErr w:type="spellEnd"/>
      <w:r>
        <w:rPr>
          <w:rFonts w:ascii="宋体" w:hAnsi="宋体" w:hint="eastAsia"/>
          <w:sz w:val="21"/>
          <w:szCs w:val="21"/>
        </w:rPr>
        <w:t>和cat的代码再稍作修改即可。</w:t>
      </w:r>
    </w:p>
    <w:p w14:paraId="3CEF1FF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3CA94B4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函数</w:t>
      </w:r>
      <w:proofErr w:type="spellStart"/>
      <w:r>
        <w:rPr>
          <w:rFonts w:ascii="宋体" w:hAnsi="宋体"/>
          <w:sz w:val="21"/>
          <w:szCs w:val="21"/>
        </w:rPr>
        <w:t>h</w:t>
      </w:r>
      <w:r>
        <w:rPr>
          <w:rFonts w:ascii="宋体" w:hAnsi="宋体" w:hint="eastAsia"/>
          <w:sz w:val="21"/>
          <w:szCs w:val="21"/>
        </w:rPr>
        <w:t>ost</w:t>
      </w:r>
      <w:r>
        <w:rPr>
          <w:rFonts w:ascii="宋体" w:hAnsi="宋体"/>
          <w:sz w:val="21"/>
          <w:szCs w:val="21"/>
        </w:rPr>
        <w:t>_path</w:t>
      </w:r>
      <w:proofErr w:type="spellEnd"/>
      <w:r>
        <w:rPr>
          <w:rFonts w:ascii="宋体" w:hAnsi="宋体"/>
          <w:sz w:val="21"/>
          <w:szCs w:val="21"/>
        </w:rPr>
        <w:t>()</w:t>
      </w:r>
      <w:r>
        <w:rPr>
          <w:rFonts w:ascii="宋体" w:hAnsi="宋体" w:hint="eastAsia"/>
          <w:sz w:val="21"/>
          <w:szCs w:val="21"/>
        </w:rPr>
        <w:t>将宿主机地址前的&lt;</w:t>
      </w:r>
      <w:r>
        <w:rPr>
          <w:rFonts w:ascii="宋体" w:hAnsi="宋体"/>
          <w:sz w:val="21"/>
          <w:szCs w:val="21"/>
        </w:rPr>
        <w:t>host&gt;</w:t>
      </w:r>
      <w:r>
        <w:rPr>
          <w:rFonts w:ascii="宋体" w:hAnsi="宋体" w:hint="eastAsia"/>
          <w:sz w:val="21"/>
          <w:szCs w:val="21"/>
        </w:rPr>
        <w:t>去掉</w:t>
      </w:r>
    </w:p>
    <w:p w14:paraId="45B8A2E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从宿主机复制到</w:t>
      </w:r>
      <w:proofErr w:type="spellStart"/>
      <w:r>
        <w:rPr>
          <w:rFonts w:ascii="宋体" w:hAnsi="宋体" w:hint="eastAsia"/>
          <w:sz w:val="21"/>
          <w:szCs w:val="21"/>
        </w:rPr>
        <w:t>simdisk</w:t>
      </w:r>
      <w:proofErr w:type="spellEnd"/>
    </w:p>
    <w:p w14:paraId="574E4AC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先读取宿主机的文件内容，保存到string。然后利用</w:t>
      </w:r>
      <w:proofErr w:type="spellStart"/>
      <w:r>
        <w:rPr>
          <w:rFonts w:ascii="宋体" w:hAnsi="宋体" w:hint="eastAsia"/>
          <w:sz w:val="21"/>
          <w:szCs w:val="21"/>
        </w:rPr>
        <w:t>newfile</w:t>
      </w:r>
      <w:proofErr w:type="spellEnd"/>
      <w:r>
        <w:rPr>
          <w:rFonts w:ascii="宋体" w:hAnsi="宋体" w:hint="eastAsia"/>
          <w:sz w:val="21"/>
          <w:szCs w:val="21"/>
        </w:rPr>
        <w:t>命令的代码修改即可。</w:t>
      </w:r>
    </w:p>
    <w:p w14:paraId="7197FD2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8D0D75F" wp14:editId="2EE33C97">
            <wp:extent cx="5274310" cy="19761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05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02C1418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从</w:t>
      </w:r>
      <w:proofErr w:type="spellStart"/>
      <w:r>
        <w:rPr>
          <w:rFonts w:ascii="宋体" w:hAnsi="宋体" w:hint="eastAsia"/>
          <w:sz w:val="21"/>
          <w:szCs w:val="21"/>
        </w:rPr>
        <w:t>simdisk</w:t>
      </w:r>
      <w:proofErr w:type="spellEnd"/>
      <w:r>
        <w:rPr>
          <w:rFonts w:ascii="宋体" w:hAnsi="宋体" w:hint="eastAsia"/>
          <w:sz w:val="21"/>
          <w:szCs w:val="21"/>
        </w:rPr>
        <w:t>复制到宿主机</w:t>
      </w:r>
    </w:p>
    <w:p w14:paraId="4AFBDED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读取</w:t>
      </w:r>
      <w:proofErr w:type="spellStart"/>
      <w:r>
        <w:rPr>
          <w:rFonts w:ascii="宋体" w:hAnsi="宋体" w:hint="eastAsia"/>
          <w:sz w:val="21"/>
          <w:szCs w:val="21"/>
        </w:rPr>
        <w:t>simdisk</w:t>
      </w:r>
      <w:proofErr w:type="spellEnd"/>
      <w:r>
        <w:rPr>
          <w:rFonts w:ascii="宋体" w:hAnsi="宋体" w:hint="eastAsia"/>
          <w:sz w:val="21"/>
          <w:szCs w:val="21"/>
        </w:rPr>
        <w:t>文件的内容（用cat命令的代码改），再写入到宿主机。</w:t>
      </w:r>
    </w:p>
    <w:p w14:paraId="3BA0AF2E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5E9847F7" wp14:editId="130DCA24">
            <wp:extent cx="5274310" cy="12350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56B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63A4B6F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权限控制：</w:t>
      </w:r>
    </w:p>
    <w:p w14:paraId="410C380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将用户分为</w:t>
      </w: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类，数值越大，权限越高。</w:t>
      </w:r>
    </w:p>
    <w:p w14:paraId="0CCE995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131080C7" wp14:editId="7B290085">
            <wp:extent cx="5274310" cy="6013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A4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使用系统前需要登录，登录成功后，将用</w:t>
      </w:r>
      <w:proofErr w:type="spellStart"/>
      <w:r>
        <w:rPr>
          <w:rFonts w:ascii="宋体" w:hAnsi="宋体" w:hint="eastAsia"/>
          <w:sz w:val="21"/>
          <w:szCs w:val="21"/>
        </w:rPr>
        <w:t>curUser</w:t>
      </w:r>
      <w:proofErr w:type="spellEnd"/>
      <w:r>
        <w:rPr>
          <w:rFonts w:ascii="宋体" w:hAnsi="宋体" w:hint="eastAsia"/>
          <w:sz w:val="21"/>
          <w:szCs w:val="21"/>
        </w:rPr>
        <w:t>记录当前用户在用户列表的下标。</w:t>
      </w:r>
    </w:p>
    <w:p w14:paraId="0EDA0916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F05F14A" wp14:editId="52069134">
            <wp:extent cx="5274310" cy="17780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59BF" w14:textId="77777777" w:rsidR="00DA639D" w:rsidRPr="00C63856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0FD5254" wp14:editId="714C4391">
            <wp:extent cx="5274310" cy="21755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C8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39EF600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符合下列情况可以修改文件：</w:t>
      </w:r>
    </w:p>
    <w:p w14:paraId="2F444B8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1.</w:t>
      </w:r>
      <w:r>
        <w:rPr>
          <w:rFonts w:ascii="宋体" w:hAnsi="宋体" w:hint="eastAsia"/>
          <w:sz w:val="21"/>
          <w:szCs w:val="21"/>
        </w:rPr>
        <w:t>当前用户的权限大于文件所有者权限</w:t>
      </w:r>
    </w:p>
    <w:p w14:paraId="6A126976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2.</w:t>
      </w:r>
      <w:r>
        <w:rPr>
          <w:rFonts w:ascii="宋体" w:hAnsi="宋体" w:hint="eastAsia"/>
          <w:sz w:val="21"/>
          <w:szCs w:val="21"/>
        </w:rPr>
        <w:t>当前用户权限等于文件所有者权限且用户名相同（即自己的文件）</w:t>
      </w:r>
    </w:p>
    <w:p w14:paraId="5F64B18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15C916D4" wp14:editId="5E7D6DF3">
            <wp:extent cx="5274310" cy="1202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3D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2B31A96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符合下列情况可以访问文件：</w:t>
      </w:r>
    </w:p>
    <w:p w14:paraId="2B3D027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当前用户权限大于等于文件所有者权限</w:t>
      </w:r>
    </w:p>
    <w:p w14:paraId="5E94DA4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0CEFE031" wp14:editId="69787444">
            <wp:extent cx="5274310" cy="8115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5CE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root用户可以使用</w:t>
      </w:r>
      <w:proofErr w:type="spellStart"/>
      <w:r>
        <w:rPr>
          <w:rFonts w:ascii="宋体" w:hAnsi="宋体" w:hint="eastAsia"/>
          <w:sz w:val="21"/>
          <w:szCs w:val="21"/>
        </w:rPr>
        <w:t>adduser</w:t>
      </w:r>
      <w:proofErr w:type="spellEnd"/>
      <w:r>
        <w:rPr>
          <w:rFonts w:ascii="宋体" w:hAnsi="宋体" w:hint="eastAsia"/>
          <w:sz w:val="21"/>
          <w:szCs w:val="21"/>
        </w:rPr>
        <w:t>命令创建新用户，参数为用户名 密码 用户类型</w:t>
      </w:r>
    </w:p>
    <w:p w14:paraId="49F656CC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deluser</w:t>
      </w:r>
      <w:proofErr w:type="spellEnd"/>
      <w:r>
        <w:rPr>
          <w:rFonts w:ascii="宋体" w:hAnsi="宋体" w:hint="eastAsia"/>
          <w:sz w:val="21"/>
          <w:szCs w:val="21"/>
        </w:rPr>
        <w:t>命令可以删除用户。</w:t>
      </w:r>
    </w:p>
    <w:p w14:paraId="0A6CBB56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添加和删除用户的操作只用root用户可以进行。</w:t>
      </w:r>
    </w:p>
    <w:p w14:paraId="085B82F3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D1144F2" wp14:editId="2A8ED580">
            <wp:extent cx="5274310" cy="267017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5A4D" w14:textId="77777777" w:rsidR="00DA639D" w:rsidRPr="00C63856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63841463" w14:textId="77777777" w:rsidR="00DA639D" w:rsidRPr="00EB2C4A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8"/>
          <w:szCs w:val="28"/>
        </w:rPr>
      </w:pPr>
      <w:r w:rsidRPr="00EB2C4A">
        <w:rPr>
          <w:rFonts w:ascii="宋体" w:hAnsi="宋体" w:hint="eastAsia"/>
          <w:b/>
          <w:sz w:val="28"/>
          <w:szCs w:val="28"/>
        </w:rPr>
        <w:t>程序测试</w:t>
      </w:r>
    </w:p>
    <w:p w14:paraId="5D0F00B1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如果没有找到</w:t>
      </w:r>
      <w:proofErr w:type="spellStart"/>
      <w:r>
        <w:rPr>
          <w:rFonts w:ascii="宋体" w:hAnsi="宋体" w:hint="eastAsia"/>
          <w:sz w:val="21"/>
          <w:szCs w:val="21"/>
        </w:rPr>
        <w:t>simdisk</w:t>
      </w:r>
      <w:proofErr w:type="spellEnd"/>
      <w:r>
        <w:rPr>
          <w:rFonts w:ascii="宋体" w:hAnsi="宋体" w:hint="eastAsia"/>
          <w:sz w:val="21"/>
          <w:szCs w:val="21"/>
        </w:rPr>
        <w:t>文件，则需要初始化。</w:t>
      </w:r>
    </w:p>
    <w:p w14:paraId="239A614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drawing>
          <wp:inline distT="0" distB="0" distL="0" distR="0" wp14:anchorId="44A16452" wp14:editId="7E9268F0">
            <wp:extent cx="5274310" cy="2760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34CF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初始用户为root，密码是password</w:t>
      </w:r>
    </w:p>
    <w:p w14:paraId="2800D180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lastRenderedPageBreak/>
        <w:drawing>
          <wp:inline distT="0" distB="0" distL="0" distR="0" wp14:anchorId="51D0C682" wp14:editId="515C44DD">
            <wp:extent cx="5274310" cy="2771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EF58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info命令，数据无误</w:t>
      </w:r>
    </w:p>
    <w:p w14:paraId="27F7E6A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drawing>
          <wp:inline distT="0" distB="0" distL="0" distR="0" wp14:anchorId="5BCAB1BE" wp14:editId="0A11AF9A">
            <wp:extent cx="5274310" cy="27609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1E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6CEEEE13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d</w:t>
      </w:r>
      <w:r>
        <w:rPr>
          <w:rFonts w:ascii="宋体" w:hAnsi="宋体" w:hint="eastAsia"/>
          <w:sz w:val="21"/>
          <w:szCs w:val="21"/>
        </w:rPr>
        <w:t>命令，在root目录下创建目录</w:t>
      </w:r>
      <w:proofErr w:type="spellStart"/>
      <w:r>
        <w:rPr>
          <w:rFonts w:ascii="宋体" w:hAnsi="宋体" w:hint="eastAsia"/>
          <w:sz w:val="21"/>
          <w:szCs w:val="21"/>
        </w:rPr>
        <w:t>root</w:t>
      </w:r>
      <w:r>
        <w:rPr>
          <w:rFonts w:ascii="宋体" w:hAnsi="宋体"/>
          <w:sz w:val="21"/>
          <w:szCs w:val="21"/>
        </w:rPr>
        <w:t>_a</w:t>
      </w:r>
      <w:proofErr w:type="spellEnd"/>
      <w:r>
        <w:rPr>
          <w:rFonts w:ascii="宋体" w:hAnsi="宋体"/>
          <w:sz w:val="21"/>
          <w:szCs w:val="21"/>
        </w:rPr>
        <w:t xml:space="preserve">, </w:t>
      </w:r>
      <w:proofErr w:type="spellStart"/>
      <w:r>
        <w:rPr>
          <w:rFonts w:ascii="宋体" w:hAnsi="宋体"/>
          <w:sz w:val="21"/>
          <w:szCs w:val="21"/>
        </w:rPr>
        <w:t>root_b</w:t>
      </w:r>
      <w:proofErr w:type="spellEnd"/>
    </w:p>
    <w:p w14:paraId="25304E3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lastRenderedPageBreak/>
        <w:drawing>
          <wp:inline distT="0" distB="0" distL="0" distR="0" wp14:anchorId="638A57CC" wp14:editId="4D57176F">
            <wp:extent cx="5274310" cy="2747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21B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14048142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再次创建</w:t>
      </w:r>
      <w:proofErr w:type="spellStart"/>
      <w:r>
        <w:rPr>
          <w:rFonts w:ascii="宋体" w:hAnsi="宋体"/>
          <w:sz w:val="21"/>
          <w:szCs w:val="21"/>
        </w:rPr>
        <w:t>root_b</w:t>
      </w:r>
      <w:proofErr w:type="spellEnd"/>
      <w:r>
        <w:rPr>
          <w:rFonts w:ascii="宋体" w:hAnsi="宋体" w:hint="eastAsia"/>
          <w:sz w:val="21"/>
          <w:szCs w:val="21"/>
        </w:rPr>
        <w:t>时，提示命名重复创建失败</w:t>
      </w:r>
    </w:p>
    <w:p w14:paraId="0BDF8697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drawing>
          <wp:inline distT="0" distB="0" distL="0" distR="0" wp14:anchorId="212ACD80" wp14:editId="021A689E">
            <wp:extent cx="5274310" cy="24161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F88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065CB97F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dir</w:t>
      </w:r>
      <w:proofErr w:type="spellEnd"/>
      <w:r>
        <w:rPr>
          <w:rFonts w:ascii="宋体" w:hAnsi="宋体" w:hint="eastAsia"/>
          <w:sz w:val="21"/>
          <w:szCs w:val="21"/>
        </w:rPr>
        <w:t>命令。显示子目录和文件</w:t>
      </w:r>
    </w:p>
    <w:p w14:paraId="2E44F2F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lastRenderedPageBreak/>
        <w:drawing>
          <wp:inline distT="0" distB="0" distL="0" distR="0" wp14:anchorId="4A2C22F4" wp14:editId="1A45D545">
            <wp:extent cx="5274310" cy="276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A4B3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004333C2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cd命令，进入</w:t>
      </w:r>
      <w:proofErr w:type="spellStart"/>
      <w:r>
        <w:rPr>
          <w:rFonts w:ascii="宋体" w:hAnsi="宋体" w:hint="eastAsia"/>
          <w:sz w:val="21"/>
          <w:szCs w:val="21"/>
        </w:rPr>
        <w:t>root_</w:t>
      </w:r>
      <w:r>
        <w:rPr>
          <w:rFonts w:ascii="宋体" w:hAnsi="宋体"/>
          <w:sz w:val="21"/>
          <w:szCs w:val="21"/>
        </w:rPr>
        <w:t>a</w:t>
      </w:r>
      <w:proofErr w:type="spellEnd"/>
      <w:r>
        <w:rPr>
          <w:rFonts w:ascii="宋体" w:hAnsi="宋体" w:hint="eastAsia"/>
          <w:sz w:val="21"/>
          <w:szCs w:val="21"/>
        </w:rPr>
        <w:t>目录，进入成功</w:t>
      </w:r>
    </w:p>
    <w:p w14:paraId="2D254CF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drawing>
          <wp:inline distT="0" distB="0" distL="0" distR="0" wp14:anchorId="04136E65" wp14:editId="787EC040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E51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7FFA2AD6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cd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返回上一级目录，cd</w:t>
      </w:r>
      <w:r>
        <w:rPr>
          <w:rFonts w:ascii="宋体" w:hAnsi="宋体"/>
          <w:sz w:val="21"/>
          <w:szCs w:val="21"/>
        </w:rPr>
        <w:t xml:space="preserve"> /</w:t>
      </w:r>
      <w:r>
        <w:rPr>
          <w:rFonts w:ascii="宋体" w:hAnsi="宋体" w:hint="eastAsia"/>
          <w:sz w:val="21"/>
          <w:szCs w:val="21"/>
        </w:rPr>
        <w:t>返回根目录</w:t>
      </w:r>
    </w:p>
    <w:p w14:paraId="3B4A438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lastRenderedPageBreak/>
        <w:drawing>
          <wp:inline distT="0" distB="0" distL="0" distR="0" wp14:anchorId="31A253DB" wp14:editId="3B77D518">
            <wp:extent cx="5274310" cy="2763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B8E9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487B89D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newfile</w:t>
      </w:r>
      <w:proofErr w:type="spellEnd"/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在目录</w:t>
      </w:r>
      <w:proofErr w:type="spellStart"/>
      <w:r>
        <w:rPr>
          <w:rFonts w:ascii="宋体" w:hAnsi="宋体" w:hint="eastAsia"/>
          <w:sz w:val="21"/>
          <w:szCs w:val="21"/>
        </w:rPr>
        <w:t>root</w:t>
      </w:r>
      <w:r>
        <w:rPr>
          <w:rFonts w:ascii="宋体" w:hAnsi="宋体"/>
          <w:sz w:val="21"/>
          <w:szCs w:val="21"/>
        </w:rPr>
        <w:t>_a</w:t>
      </w:r>
      <w:proofErr w:type="spellEnd"/>
      <w:r>
        <w:rPr>
          <w:rFonts w:ascii="宋体" w:hAnsi="宋体" w:hint="eastAsia"/>
          <w:sz w:val="21"/>
          <w:szCs w:val="21"/>
        </w:rPr>
        <w:t>下创建了文件a并输入文件内容</w:t>
      </w:r>
    </w:p>
    <w:p w14:paraId="466352EC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cat命令，读取文件内容并成功输出无误</w:t>
      </w:r>
    </w:p>
    <w:p w14:paraId="6B70F77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drawing>
          <wp:inline distT="0" distB="0" distL="0" distR="0" wp14:anchorId="7F36E011" wp14:editId="773EF105">
            <wp:extent cx="5274310" cy="2497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78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04437922" w14:textId="77777777" w:rsidR="00DA639D" w:rsidRPr="000E2D92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 w:hint="eastAsia"/>
          <w:sz w:val="21"/>
          <w:szCs w:val="21"/>
        </w:rPr>
        <w:t>rd</w:t>
      </w:r>
      <w:proofErr w:type="spellEnd"/>
      <w:r>
        <w:rPr>
          <w:rFonts w:ascii="宋体" w:hAnsi="宋体" w:hint="eastAsia"/>
          <w:sz w:val="21"/>
          <w:szCs w:val="21"/>
        </w:rPr>
        <w:t>命令，删除</w:t>
      </w:r>
      <w:proofErr w:type="spellStart"/>
      <w:r>
        <w:rPr>
          <w:rFonts w:ascii="宋体" w:hAnsi="宋体" w:hint="eastAsia"/>
          <w:sz w:val="21"/>
          <w:szCs w:val="21"/>
        </w:rPr>
        <w:t>root</w:t>
      </w:r>
      <w:r>
        <w:rPr>
          <w:rFonts w:ascii="宋体" w:hAnsi="宋体"/>
          <w:sz w:val="21"/>
          <w:szCs w:val="21"/>
        </w:rPr>
        <w:t>_a</w:t>
      </w:r>
      <w:proofErr w:type="spellEnd"/>
      <w:r>
        <w:rPr>
          <w:rFonts w:ascii="宋体" w:hAnsi="宋体" w:hint="eastAsia"/>
          <w:sz w:val="21"/>
          <w:szCs w:val="21"/>
        </w:rPr>
        <w:t>，再用</w:t>
      </w:r>
      <w:proofErr w:type="spellStart"/>
      <w:r>
        <w:rPr>
          <w:rFonts w:ascii="宋体" w:hAnsi="宋体" w:hint="eastAsia"/>
          <w:sz w:val="21"/>
          <w:szCs w:val="21"/>
        </w:rPr>
        <w:t>dir</w:t>
      </w:r>
      <w:proofErr w:type="spellEnd"/>
      <w:r>
        <w:rPr>
          <w:rFonts w:ascii="宋体" w:hAnsi="宋体" w:hint="eastAsia"/>
          <w:sz w:val="21"/>
          <w:szCs w:val="21"/>
        </w:rPr>
        <w:t>命令查看，确认删除成功</w:t>
      </w:r>
    </w:p>
    <w:p w14:paraId="2B8AAFF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0E2D92">
        <w:rPr>
          <w:noProof/>
          <w:sz w:val="21"/>
          <w:szCs w:val="21"/>
        </w:rPr>
        <w:lastRenderedPageBreak/>
        <w:drawing>
          <wp:inline distT="0" distB="0" distL="0" distR="0" wp14:anchorId="44B14EF8" wp14:editId="612F4733">
            <wp:extent cx="5274310" cy="2497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93CA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0C6B65EE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copy命令</w:t>
      </w:r>
    </w:p>
    <w:p w14:paraId="0F32222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先在root目录下创建文件a</w:t>
      </w:r>
    </w:p>
    <w:p w14:paraId="1153D4C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DCB57D3" wp14:editId="2CF533DD">
            <wp:extent cx="5274310" cy="2546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77A4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4A9BC56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将文件a复制到目录</w:t>
      </w:r>
      <w:proofErr w:type="spellStart"/>
      <w:r>
        <w:rPr>
          <w:rFonts w:ascii="宋体" w:hAnsi="宋体" w:hint="eastAsia"/>
          <w:sz w:val="21"/>
          <w:szCs w:val="21"/>
        </w:rPr>
        <w:t>root</w:t>
      </w:r>
      <w:r>
        <w:rPr>
          <w:rFonts w:ascii="宋体" w:hAnsi="宋体"/>
          <w:sz w:val="21"/>
          <w:szCs w:val="21"/>
        </w:rPr>
        <w:t>_b</w:t>
      </w:r>
      <w:proofErr w:type="spellEnd"/>
      <w:r>
        <w:rPr>
          <w:rFonts w:ascii="宋体" w:hAnsi="宋体" w:hint="eastAsia"/>
          <w:sz w:val="21"/>
          <w:szCs w:val="21"/>
        </w:rPr>
        <w:t>，并cat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a，内容一样</w:t>
      </w:r>
    </w:p>
    <w:p w14:paraId="54EFE08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55D362A7" wp14:editId="297C7171">
            <wp:extent cx="5274310" cy="1140460"/>
            <wp:effectExtent l="0" t="0" r="254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36B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3E8FFF1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将文件a复制到宿主机D盘</w:t>
      </w:r>
    </w:p>
    <w:p w14:paraId="353ADB12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18CE8C" wp14:editId="20B8AA2D">
            <wp:extent cx="5274310" cy="26562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0BB8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内容正确</w:t>
      </w:r>
    </w:p>
    <w:p w14:paraId="601564F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6765479A" wp14:editId="3378D52F">
            <wp:extent cx="4009524" cy="334285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35E3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D9737AD" wp14:editId="6D3FCC40">
            <wp:extent cx="5274310" cy="16903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121F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3F21DBC5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check命令，将内存的信息写入到磁盘以修复磁盘的错误。</w:t>
      </w:r>
    </w:p>
    <w:p w14:paraId="10F8EA5D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8B9C60" wp14:editId="5DFAE2B8">
            <wp:extent cx="5274310" cy="25393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470" w14:textId="77777777" w:rsidR="00DA639D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sz w:val="21"/>
          <w:szCs w:val="21"/>
        </w:rPr>
      </w:pPr>
    </w:p>
    <w:p w14:paraId="16082E70" w14:textId="77777777" w:rsidR="00DA639D" w:rsidRPr="00DE5D3A" w:rsidRDefault="00DA639D" w:rsidP="00DA639D">
      <w:pPr>
        <w:pStyle w:val="a6"/>
        <w:spacing w:line="240" w:lineRule="auto"/>
        <w:ind w:firstLineChars="0" w:firstLine="0"/>
        <w:rPr>
          <w:rFonts w:ascii="宋体" w:hAnsi="宋体"/>
          <w:b/>
          <w:sz w:val="28"/>
          <w:szCs w:val="28"/>
        </w:rPr>
      </w:pPr>
      <w:r w:rsidRPr="00DE5D3A">
        <w:rPr>
          <w:rFonts w:ascii="宋体" w:hAnsi="宋体" w:hint="eastAsia"/>
          <w:b/>
          <w:sz w:val="28"/>
          <w:szCs w:val="28"/>
        </w:rPr>
        <w:t>实验总结</w:t>
      </w:r>
    </w:p>
    <w:p w14:paraId="5763D048" w14:textId="7CD8907F" w:rsidR="0058657F" w:rsidRPr="00DA639D" w:rsidRDefault="00DA639D" w:rsidP="00DA639D">
      <w:pPr>
        <w:pStyle w:val="a6"/>
        <w:spacing w:line="240" w:lineRule="auto"/>
        <w:ind w:firstLineChars="0"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通过这次实验用</w:t>
      </w:r>
      <w:proofErr w:type="spellStart"/>
      <w:r>
        <w:rPr>
          <w:rFonts w:ascii="宋体" w:hAnsi="宋体" w:hint="eastAsia"/>
          <w:sz w:val="21"/>
          <w:szCs w:val="21"/>
        </w:rPr>
        <w:t>c++</w:t>
      </w:r>
      <w:proofErr w:type="spellEnd"/>
      <w:r>
        <w:rPr>
          <w:rFonts w:ascii="宋体" w:hAnsi="宋体" w:hint="eastAsia"/>
          <w:sz w:val="21"/>
          <w:szCs w:val="21"/>
        </w:rPr>
        <w:t>实现了一个简单的模拟</w:t>
      </w:r>
      <w:proofErr w:type="spellStart"/>
      <w:r>
        <w:rPr>
          <w:rFonts w:ascii="宋体" w:hAnsi="宋体" w:hint="eastAsia"/>
          <w:sz w:val="21"/>
          <w:szCs w:val="21"/>
        </w:rPr>
        <w:t>linux</w:t>
      </w:r>
      <w:proofErr w:type="spellEnd"/>
      <w:r>
        <w:rPr>
          <w:rFonts w:ascii="宋体" w:hAnsi="宋体" w:hint="eastAsia"/>
          <w:sz w:val="21"/>
          <w:szCs w:val="21"/>
        </w:rPr>
        <w:t>文件系统。加深了对</w:t>
      </w:r>
      <w:proofErr w:type="spellStart"/>
      <w:r>
        <w:rPr>
          <w:rFonts w:ascii="宋体" w:hAnsi="宋体" w:hint="eastAsia"/>
          <w:sz w:val="21"/>
          <w:szCs w:val="21"/>
        </w:rPr>
        <w:t>linux</w:t>
      </w:r>
      <w:proofErr w:type="spellEnd"/>
      <w:r>
        <w:rPr>
          <w:rFonts w:ascii="宋体" w:hAnsi="宋体" w:hint="eastAsia"/>
          <w:sz w:val="21"/>
          <w:szCs w:val="21"/>
        </w:rPr>
        <w:t>文件系统的认识，在实现的过程中，加强了对文件系统的知识的掌握，对文件系统的相关知识更加的熟悉，如</w:t>
      </w:r>
      <w:proofErr w:type="spellStart"/>
      <w:r>
        <w:rPr>
          <w:rFonts w:ascii="宋体" w:hAnsi="宋体" w:hint="eastAsia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-结点、位图等的知识。理解了</w:t>
      </w:r>
      <w:proofErr w:type="spellStart"/>
      <w:r>
        <w:rPr>
          <w:rFonts w:ascii="宋体" w:hAnsi="宋体" w:hint="eastAsia"/>
          <w:sz w:val="21"/>
          <w:szCs w:val="21"/>
        </w:rPr>
        <w:t>linux</w:t>
      </w:r>
      <w:proofErr w:type="spellEnd"/>
      <w:r>
        <w:rPr>
          <w:rFonts w:ascii="宋体" w:hAnsi="宋体" w:hint="eastAsia"/>
          <w:sz w:val="21"/>
          <w:szCs w:val="21"/>
        </w:rPr>
        <w:t>文件系统的管理方式。</w:t>
      </w:r>
      <w:bookmarkStart w:id="3" w:name="_GoBack"/>
      <w:bookmarkEnd w:id="3"/>
    </w:p>
    <w:sectPr w:rsidR="0058657F" w:rsidRPr="00DA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lvlText w:val="（%1）"/>
      <w:lvlJc w:val="left"/>
      <w:pPr>
        <w:tabs>
          <w:tab w:val="num" w:pos="1890"/>
        </w:tabs>
        <w:ind w:left="1890" w:hanging="630"/>
      </w:pPr>
      <w:rPr>
        <w:rFonts w:hint="eastAsia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（%1）"/>
      <w:lvlJc w:val="left"/>
      <w:pPr>
        <w:tabs>
          <w:tab w:val="num" w:pos="1890"/>
        </w:tabs>
        <w:ind w:left="1890" w:hanging="630"/>
      </w:pPr>
      <w:rPr>
        <w:rFonts w:hint="eastAsia"/>
      </w:r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11F3327"/>
    <w:multiLevelType w:val="multilevel"/>
    <w:tmpl w:val="39F6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86346"/>
    <w:multiLevelType w:val="multilevel"/>
    <w:tmpl w:val="973E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55810"/>
    <w:multiLevelType w:val="multilevel"/>
    <w:tmpl w:val="722A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052E5"/>
    <w:multiLevelType w:val="multilevel"/>
    <w:tmpl w:val="E49A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845D4"/>
    <w:multiLevelType w:val="multilevel"/>
    <w:tmpl w:val="523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36AF6"/>
    <w:multiLevelType w:val="multilevel"/>
    <w:tmpl w:val="729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87371"/>
    <w:multiLevelType w:val="multilevel"/>
    <w:tmpl w:val="0472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66CE6"/>
    <w:multiLevelType w:val="multilevel"/>
    <w:tmpl w:val="EEE6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76426"/>
    <w:multiLevelType w:val="multilevel"/>
    <w:tmpl w:val="88DE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16AB2"/>
    <w:multiLevelType w:val="multilevel"/>
    <w:tmpl w:val="E0B6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94662A"/>
    <w:multiLevelType w:val="multilevel"/>
    <w:tmpl w:val="3B2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5"/>
  </w:num>
  <w:num w:numId="8">
    <w:abstractNumId w:val="0"/>
    <w:lvlOverride w:ilvl="0">
      <w:startOverride w:val="1"/>
    </w:lvlOverride>
  </w:num>
  <w:num w:numId="9">
    <w:abstractNumId w:val="14"/>
  </w:num>
  <w:num w:numId="10">
    <w:abstractNumId w:val="11"/>
  </w:num>
  <w:num w:numId="11">
    <w:abstractNumId w:val="6"/>
  </w:num>
  <w:num w:numId="12">
    <w:abstractNumId w:val="10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9D"/>
    <w:rsid w:val="0058657F"/>
    <w:rsid w:val="00D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005C"/>
  <w15:chartTrackingRefBased/>
  <w15:docId w15:val="{39D384F9-3B0B-4CD5-B3C6-F1686FAB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A639D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A639D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A63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A639D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DA639D"/>
    <w:rPr>
      <w:color w:val="0000FF"/>
      <w:u w:val="single"/>
    </w:rPr>
  </w:style>
  <w:style w:type="character" w:customStyle="1" w:styleId="docemphitalicalt">
    <w:name w:val="docemphitalicalt"/>
    <w:basedOn w:val="a0"/>
    <w:rsid w:val="00DA639D"/>
  </w:style>
  <w:style w:type="paragraph" w:styleId="a4">
    <w:name w:val="header"/>
    <w:basedOn w:val="a"/>
    <w:link w:val="a5"/>
    <w:rsid w:val="00DA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DA639D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a7"/>
    <w:rsid w:val="00DA639D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7">
    <w:name w:val="正文文本缩进 字符"/>
    <w:basedOn w:val="a0"/>
    <w:link w:val="a6"/>
    <w:rsid w:val="00DA639D"/>
    <w:rPr>
      <w:rFonts w:ascii="Times New Roman" w:eastAsia="宋体" w:hAnsi="Times New Roman" w:cs="Times New Roman"/>
      <w:sz w:val="24"/>
      <w:szCs w:val="24"/>
    </w:rPr>
  </w:style>
  <w:style w:type="paragraph" w:styleId="a8">
    <w:name w:val="Document Map"/>
    <w:basedOn w:val="a"/>
    <w:link w:val="a9"/>
    <w:rsid w:val="00DA639D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9">
    <w:name w:val="文档结构图 字符"/>
    <w:basedOn w:val="a0"/>
    <w:link w:val="a8"/>
    <w:rsid w:val="00DA639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Normal Indent"/>
    <w:basedOn w:val="a"/>
    <w:rsid w:val="00DA639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b">
    <w:name w:val="Body Text"/>
    <w:link w:val="ac"/>
    <w:rsid w:val="00DA639D"/>
    <w:pPr>
      <w:jc w:val="center"/>
    </w:pPr>
    <w:rPr>
      <w:rFonts w:ascii="Comic Sans MS" w:eastAsia="隶书" w:hAnsi="Comic Sans MS" w:cs="Times New Roman"/>
      <w:b/>
      <w:w w:val="200"/>
      <w:kern w:val="0"/>
      <w:sz w:val="84"/>
      <w:szCs w:val="24"/>
    </w:rPr>
  </w:style>
  <w:style w:type="character" w:customStyle="1" w:styleId="ac">
    <w:name w:val="正文文本 字符"/>
    <w:basedOn w:val="a0"/>
    <w:link w:val="ab"/>
    <w:rsid w:val="00DA639D"/>
    <w:rPr>
      <w:rFonts w:ascii="Comic Sans MS" w:eastAsia="隶书" w:hAnsi="Comic Sans MS" w:cs="Times New Roman"/>
      <w:b/>
      <w:w w:val="200"/>
      <w:kern w:val="0"/>
      <w:sz w:val="84"/>
      <w:szCs w:val="24"/>
    </w:rPr>
  </w:style>
  <w:style w:type="paragraph" w:customStyle="1" w:styleId="11">
    <w:name w:val="正文缩进1"/>
    <w:basedOn w:val="a"/>
    <w:rsid w:val="00DA639D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keyword">
    <w:name w:val="keyword"/>
    <w:basedOn w:val="a0"/>
    <w:rsid w:val="00DA639D"/>
  </w:style>
  <w:style w:type="character" w:customStyle="1" w:styleId="comment">
    <w:name w:val="comment"/>
    <w:basedOn w:val="a0"/>
    <w:rsid w:val="00DA639D"/>
  </w:style>
  <w:style w:type="character" w:customStyle="1" w:styleId="datatypes">
    <w:name w:val="datatypes"/>
    <w:basedOn w:val="a0"/>
    <w:rsid w:val="00DA639D"/>
  </w:style>
  <w:style w:type="table" w:styleId="ad">
    <w:name w:val="Table Grid"/>
    <w:basedOn w:val="a1"/>
    <w:uiPriority w:val="39"/>
    <w:rsid w:val="00DA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DA639D"/>
  </w:style>
  <w:style w:type="character" w:customStyle="1" w:styleId="string">
    <w:name w:val="string"/>
    <w:basedOn w:val="a0"/>
    <w:rsid w:val="00DA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1971</Words>
  <Characters>11239</Characters>
  <Application>Microsoft Office Word</Application>
  <DocSecurity>0</DocSecurity>
  <Lines>93</Lines>
  <Paragraphs>26</Paragraphs>
  <ScaleCrop>false</ScaleCrop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伟鹏</dc:creator>
  <cp:keywords/>
  <dc:description/>
  <cp:lastModifiedBy>陆 伟鹏</cp:lastModifiedBy>
  <cp:revision>1</cp:revision>
  <dcterms:created xsi:type="dcterms:W3CDTF">2020-03-03T02:58:00Z</dcterms:created>
  <dcterms:modified xsi:type="dcterms:W3CDTF">2020-03-03T02:59:00Z</dcterms:modified>
</cp:coreProperties>
</file>